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707023088"/>
        <w:docPartObj>
          <w:docPartGallery w:val="Table of Contents"/>
          <w:docPartUnique/>
        </w:docPartObj>
      </w:sdtPr>
      <w:sdtEndPr>
        <w:rPr>
          <w:b/>
          <w:bCs/>
          <w:noProof/>
        </w:rPr>
      </w:sdtEndPr>
      <w:sdtContent>
        <w:p w:rsidR="000D6768" w:rsidRDefault="000D6768" w:rsidP="000D6768">
          <w:pPr>
            <w:pStyle w:val="TOCHeading"/>
          </w:pPr>
        </w:p>
        <w:p w:rsidR="000D6768" w:rsidRPr="00EA4D88" w:rsidRDefault="000D6768" w:rsidP="000D6768">
          <w:pPr>
            <w:pStyle w:val="TOC1"/>
            <w:rPr>
              <w:rFonts w:eastAsiaTheme="minorEastAsia"/>
              <w:b w:val="0"/>
              <w:sz w:val="28"/>
              <w:szCs w:val="28"/>
              <w:lang w:val="en-US"/>
            </w:rPr>
          </w:pPr>
          <w:r>
            <w:fldChar w:fldCharType="begin"/>
          </w:r>
          <w:r>
            <w:instrText xml:space="preserve"> TOC \o "1-3" \h \z \u </w:instrText>
          </w:r>
          <w:r>
            <w:fldChar w:fldCharType="separate"/>
          </w:r>
          <w:hyperlink w:anchor="_Toc27014691" w:history="1">
            <w:r w:rsidRPr="00EA4D88">
              <w:rPr>
                <w:rStyle w:val="Hyperlink"/>
                <w:b w:val="0"/>
                <w:sz w:val="28"/>
                <w:szCs w:val="28"/>
              </w:rPr>
              <w:t>A. MỞ ĐẦU</w:t>
            </w:r>
            <w:r w:rsidRPr="00EA4D88">
              <w:rPr>
                <w:b w:val="0"/>
                <w:webHidden/>
                <w:sz w:val="28"/>
                <w:szCs w:val="28"/>
              </w:rPr>
              <w:tab/>
            </w:r>
            <w:r w:rsidRPr="00EA4D88">
              <w:rPr>
                <w:b w:val="0"/>
                <w:webHidden/>
                <w:sz w:val="28"/>
                <w:szCs w:val="28"/>
              </w:rPr>
              <w:fldChar w:fldCharType="begin"/>
            </w:r>
            <w:r w:rsidRPr="00EA4D88">
              <w:rPr>
                <w:b w:val="0"/>
                <w:webHidden/>
                <w:sz w:val="28"/>
                <w:szCs w:val="28"/>
              </w:rPr>
              <w:instrText xml:space="preserve"> PAGEREF _Toc27014691 \h </w:instrText>
            </w:r>
            <w:r w:rsidRPr="00EA4D88">
              <w:rPr>
                <w:b w:val="0"/>
                <w:webHidden/>
                <w:sz w:val="28"/>
                <w:szCs w:val="28"/>
              </w:rPr>
            </w:r>
            <w:r w:rsidRPr="00EA4D88">
              <w:rPr>
                <w:b w:val="0"/>
                <w:webHidden/>
                <w:sz w:val="28"/>
                <w:szCs w:val="28"/>
              </w:rPr>
              <w:fldChar w:fldCharType="separate"/>
            </w:r>
            <w:r w:rsidRPr="00EA4D88">
              <w:rPr>
                <w:b w:val="0"/>
                <w:webHidden/>
                <w:sz w:val="28"/>
                <w:szCs w:val="28"/>
              </w:rPr>
              <w:t>2</w:t>
            </w:r>
            <w:r w:rsidRPr="00EA4D88">
              <w:rPr>
                <w:b w:val="0"/>
                <w:webHidden/>
                <w:sz w:val="28"/>
                <w:szCs w:val="28"/>
              </w:rPr>
              <w:fldChar w:fldCharType="end"/>
            </w:r>
          </w:hyperlink>
        </w:p>
        <w:p w:rsidR="000D6768" w:rsidRPr="00EA4D88" w:rsidRDefault="00FE6A6E" w:rsidP="000D6768">
          <w:pPr>
            <w:pStyle w:val="TOC2"/>
            <w:tabs>
              <w:tab w:val="right" w:leader="dot" w:pos="9350"/>
            </w:tabs>
            <w:rPr>
              <w:rFonts w:ascii="Times New Roman" w:eastAsiaTheme="minorEastAsia" w:hAnsi="Times New Roman" w:cs="Times New Roman"/>
              <w:noProof/>
              <w:sz w:val="28"/>
              <w:szCs w:val="28"/>
            </w:rPr>
          </w:pPr>
          <w:hyperlink w:anchor="_Toc27014692" w:history="1">
            <w:r w:rsidR="000D6768" w:rsidRPr="00EA4D88">
              <w:rPr>
                <w:rStyle w:val="Hyperlink"/>
                <w:rFonts w:ascii="Times New Roman" w:hAnsi="Times New Roman" w:cs="Times New Roman"/>
                <w:noProof/>
                <w:sz w:val="28"/>
                <w:szCs w:val="28"/>
                <w:lang w:val="vi-VN"/>
              </w:rPr>
              <w:t>1.       Lý do chọn đề tài</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_Toc27014692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2</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2"/>
            <w:tabs>
              <w:tab w:val="left" w:pos="660"/>
              <w:tab w:val="right" w:leader="dot" w:pos="9350"/>
            </w:tabs>
            <w:rPr>
              <w:rFonts w:ascii="Times New Roman" w:eastAsiaTheme="minorEastAsia" w:hAnsi="Times New Roman" w:cs="Times New Roman"/>
              <w:noProof/>
              <w:sz w:val="28"/>
              <w:szCs w:val="28"/>
            </w:rPr>
          </w:pPr>
          <w:hyperlink w:anchor="_Toc27014693" w:history="1">
            <w:r w:rsidR="000D6768" w:rsidRPr="00EA4D88">
              <w:rPr>
                <w:rStyle w:val="Hyperlink"/>
                <w:rFonts w:ascii="Times New Roman" w:eastAsiaTheme="majorEastAsia" w:hAnsi="Times New Roman" w:cs="Times New Roman"/>
                <w:bCs/>
                <w:noProof/>
                <w:sz w:val="28"/>
                <w:szCs w:val="28"/>
                <w:bdr w:val="none" w:sz="0" w:space="0" w:color="auto" w:frame="1"/>
              </w:rPr>
              <w:t>2.</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heme="majorEastAsia" w:hAnsi="Times New Roman" w:cs="Times New Roman"/>
                <w:bCs/>
                <w:noProof/>
                <w:sz w:val="28"/>
                <w:szCs w:val="28"/>
                <w:bdr w:val="none" w:sz="0" w:space="0" w:color="auto" w:frame="1"/>
              </w:rPr>
              <w:t>Mục đích nghiên cứu đánh giá</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_Toc27014693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2</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2"/>
            <w:tabs>
              <w:tab w:val="left" w:pos="660"/>
              <w:tab w:val="right" w:leader="dot" w:pos="9350"/>
            </w:tabs>
            <w:rPr>
              <w:rFonts w:ascii="Times New Roman" w:eastAsiaTheme="minorEastAsia" w:hAnsi="Times New Roman" w:cs="Times New Roman"/>
              <w:noProof/>
              <w:sz w:val="28"/>
              <w:szCs w:val="28"/>
            </w:rPr>
          </w:pPr>
          <w:hyperlink w:anchor="_Toc27014694" w:history="1">
            <w:r w:rsidR="000D6768" w:rsidRPr="00EA4D88">
              <w:rPr>
                <w:rStyle w:val="Hyperlink"/>
                <w:rFonts w:ascii="Times New Roman" w:eastAsia="Times New Roman" w:hAnsi="Times New Roman" w:cs="Times New Roman"/>
                <w:noProof/>
                <w:sz w:val="28"/>
                <w:szCs w:val="28"/>
                <w:lang w:val="vi-VN"/>
              </w:rPr>
              <w:t>3.</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noProof/>
                <w:sz w:val="28"/>
                <w:szCs w:val="28"/>
                <w:lang w:val="vi-VN"/>
              </w:rPr>
              <w:t>Đội tượng khách thể</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_Toc27014694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2</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2"/>
            <w:tabs>
              <w:tab w:val="right" w:leader="dot" w:pos="9350"/>
            </w:tabs>
            <w:rPr>
              <w:rFonts w:ascii="Times New Roman" w:eastAsiaTheme="minorEastAsia" w:hAnsi="Times New Roman" w:cs="Times New Roman"/>
              <w:noProof/>
              <w:sz w:val="28"/>
              <w:szCs w:val="28"/>
            </w:rPr>
          </w:pPr>
          <w:hyperlink w:anchor="_Toc27014695" w:history="1">
            <w:r w:rsidR="000D6768" w:rsidRPr="00EA4D88">
              <w:rPr>
                <w:rStyle w:val="Hyperlink"/>
                <w:rFonts w:ascii="Times New Roman" w:eastAsia="Times New Roman" w:hAnsi="Times New Roman" w:cs="Times New Roman"/>
                <w:noProof/>
                <w:sz w:val="28"/>
                <w:szCs w:val="28"/>
                <w:lang w:val="vi-VN"/>
              </w:rPr>
              <w:t>4.     Phạm vi nghiên cứu</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_Toc27014695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2</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2"/>
            <w:tabs>
              <w:tab w:val="left" w:pos="660"/>
              <w:tab w:val="right" w:leader="dot" w:pos="9350"/>
            </w:tabs>
            <w:rPr>
              <w:rFonts w:ascii="Times New Roman" w:eastAsiaTheme="minorEastAsia" w:hAnsi="Times New Roman" w:cs="Times New Roman"/>
              <w:noProof/>
              <w:sz w:val="28"/>
              <w:szCs w:val="28"/>
            </w:rPr>
          </w:pPr>
          <w:hyperlink w:anchor="_Toc27014696" w:history="1">
            <w:r w:rsidR="000D6768" w:rsidRPr="00EA4D88">
              <w:rPr>
                <w:rStyle w:val="Hyperlink"/>
                <w:rFonts w:ascii="Times New Roman" w:eastAsia="Times New Roman" w:hAnsi="Times New Roman" w:cs="Times New Roman"/>
                <w:noProof/>
                <w:sz w:val="28"/>
                <w:szCs w:val="28"/>
                <w:lang w:val="vi-VN"/>
              </w:rPr>
              <w:t>5.</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noProof/>
                <w:sz w:val="28"/>
                <w:szCs w:val="28"/>
                <w:lang w:val="vi-VN"/>
              </w:rPr>
              <w:t>Giả thiết khoa học</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2</w:t>
            </w:r>
          </w:hyperlink>
        </w:p>
        <w:p w:rsidR="000D6768" w:rsidRPr="00EA4D88" w:rsidRDefault="00FE6A6E" w:rsidP="000D6768">
          <w:pPr>
            <w:pStyle w:val="TOC2"/>
            <w:tabs>
              <w:tab w:val="left" w:pos="660"/>
              <w:tab w:val="right" w:leader="dot" w:pos="9350"/>
            </w:tabs>
            <w:rPr>
              <w:rFonts w:ascii="Times New Roman" w:eastAsiaTheme="minorEastAsia" w:hAnsi="Times New Roman" w:cs="Times New Roman"/>
              <w:noProof/>
              <w:sz w:val="28"/>
              <w:szCs w:val="28"/>
            </w:rPr>
          </w:pPr>
          <w:hyperlink w:anchor="_Toc27014697" w:history="1">
            <w:r w:rsidR="000D6768" w:rsidRPr="00EA4D88">
              <w:rPr>
                <w:rStyle w:val="Hyperlink"/>
                <w:rFonts w:ascii="Times New Roman" w:hAnsi="Times New Roman" w:cs="Times New Roman"/>
                <w:noProof/>
                <w:sz w:val="28"/>
                <w:szCs w:val="28"/>
                <w:lang w:val="vi-VN"/>
              </w:rPr>
              <w:t>6.</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hAnsi="Times New Roman" w:cs="Times New Roman"/>
                <w:noProof/>
                <w:sz w:val="28"/>
                <w:szCs w:val="28"/>
                <w:shd w:val="clear" w:color="auto" w:fill="FFFFFF"/>
                <w:lang w:val="vi-VN"/>
              </w:rPr>
              <w:t>Nhiệm vụ nghiên cứu</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_Toc27014697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3</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2"/>
            <w:tabs>
              <w:tab w:val="left" w:pos="660"/>
              <w:tab w:val="right" w:leader="dot" w:pos="9350"/>
            </w:tabs>
            <w:rPr>
              <w:rFonts w:ascii="Times New Roman" w:eastAsiaTheme="minorEastAsia" w:hAnsi="Times New Roman" w:cs="Times New Roman"/>
              <w:noProof/>
              <w:sz w:val="28"/>
              <w:szCs w:val="28"/>
            </w:rPr>
          </w:pPr>
          <w:hyperlink w:anchor="_Toc27014698" w:history="1">
            <w:r w:rsidR="000D6768" w:rsidRPr="00EA4D88">
              <w:rPr>
                <w:rStyle w:val="Hyperlink"/>
                <w:rFonts w:ascii="Times New Roman" w:hAnsi="Times New Roman" w:cs="Times New Roman"/>
                <w:noProof/>
                <w:sz w:val="28"/>
                <w:szCs w:val="28"/>
                <w:lang w:val="vi-VN"/>
              </w:rPr>
              <w:t>7.</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hAnsi="Times New Roman" w:cs="Times New Roman"/>
                <w:noProof/>
                <w:sz w:val="28"/>
                <w:szCs w:val="28"/>
                <w:shd w:val="clear" w:color="auto" w:fill="FFFFFF"/>
                <w:lang w:val="vi-VN"/>
              </w:rPr>
              <w:t>Các phương pháp nghiên cứu</w:t>
            </w:r>
            <w:r w:rsidR="000D6768" w:rsidRPr="00EA4D88">
              <w:rPr>
                <w:rFonts w:ascii="Times New Roman" w:hAnsi="Times New Roman" w:cs="Times New Roman"/>
                <w:noProof/>
                <w:webHidden/>
                <w:sz w:val="28"/>
                <w:szCs w:val="28"/>
              </w:rPr>
              <w:tab/>
            </w:r>
            <w:r w:rsidR="000D6768" w:rsidRPr="00EA4D88">
              <w:rPr>
                <w:rFonts w:ascii="Times New Roman" w:hAnsi="Times New Roman" w:cs="Times New Roman"/>
                <w:noProof/>
                <w:webHidden/>
                <w:sz w:val="28"/>
                <w:szCs w:val="28"/>
              </w:rPr>
              <w:fldChar w:fldCharType="begin"/>
            </w:r>
            <w:r w:rsidR="000D6768" w:rsidRPr="00EA4D88">
              <w:rPr>
                <w:rFonts w:ascii="Times New Roman" w:hAnsi="Times New Roman" w:cs="Times New Roman"/>
                <w:noProof/>
                <w:webHidden/>
                <w:sz w:val="28"/>
                <w:szCs w:val="28"/>
              </w:rPr>
              <w:instrText xml:space="preserve"> PAGEREF _Toc27014698 \h </w:instrText>
            </w:r>
            <w:r w:rsidR="000D6768" w:rsidRPr="00EA4D88">
              <w:rPr>
                <w:rFonts w:ascii="Times New Roman" w:hAnsi="Times New Roman" w:cs="Times New Roman"/>
                <w:noProof/>
                <w:webHidden/>
                <w:sz w:val="28"/>
                <w:szCs w:val="28"/>
              </w:rPr>
            </w:r>
            <w:r w:rsidR="000D6768" w:rsidRPr="00EA4D88">
              <w:rPr>
                <w:rFonts w:ascii="Times New Roman" w:hAnsi="Times New Roman" w:cs="Times New Roman"/>
                <w:noProof/>
                <w:webHidden/>
                <w:sz w:val="28"/>
                <w:szCs w:val="28"/>
              </w:rPr>
              <w:fldChar w:fldCharType="separate"/>
            </w:r>
            <w:r w:rsidR="000D6768" w:rsidRPr="00EA4D88">
              <w:rPr>
                <w:rFonts w:ascii="Times New Roman" w:hAnsi="Times New Roman" w:cs="Times New Roman"/>
                <w:noProof/>
                <w:webHidden/>
                <w:sz w:val="28"/>
                <w:szCs w:val="28"/>
              </w:rPr>
              <w:t>3</w:t>
            </w:r>
            <w:r w:rsidR="000D6768" w:rsidRPr="00EA4D88">
              <w:rPr>
                <w:rFonts w:ascii="Times New Roman" w:hAnsi="Times New Roman" w:cs="Times New Roman"/>
                <w:noProof/>
                <w:webHidden/>
                <w:sz w:val="28"/>
                <w:szCs w:val="28"/>
              </w:rPr>
              <w:fldChar w:fldCharType="end"/>
            </w:r>
          </w:hyperlink>
        </w:p>
        <w:p w:rsidR="000D6768" w:rsidRPr="00EA4D88" w:rsidRDefault="00FE6A6E" w:rsidP="000D6768">
          <w:pPr>
            <w:pStyle w:val="TOC1"/>
            <w:rPr>
              <w:rFonts w:eastAsiaTheme="minorEastAsia"/>
              <w:b w:val="0"/>
              <w:sz w:val="28"/>
              <w:szCs w:val="28"/>
              <w:lang w:val="en-US"/>
            </w:rPr>
          </w:pPr>
          <w:hyperlink w:anchor="_Toc27014699" w:history="1">
            <w:r w:rsidR="000D6768" w:rsidRPr="00EA4D88">
              <w:rPr>
                <w:rStyle w:val="Hyperlink"/>
                <w:rFonts w:eastAsia="Times New Roman"/>
                <w:b w:val="0"/>
                <w:sz w:val="28"/>
                <w:szCs w:val="28"/>
              </w:rPr>
              <w:t>B.</w:t>
            </w:r>
            <w:r w:rsidR="000D6768" w:rsidRPr="00EA4D88">
              <w:rPr>
                <w:rFonts w:eastAsiaTheme="minorEastAsia"/>
                <w:b w:val="0"/>
                <w:sz w:val="28"/>
                <w:szCs w:val="28"/>
                <w:lang w:val="en-US"/>
              </w:rPr>
              <w:tab/>
            </w:r>
            <w:r w:rsidR="000D6768" w:rsidRPr="00EA4D88">
              <w:rPr>
                <w:rStyle w:val="Hyperlink"/>
                <w:rFonts w:eastAsia="Times New Roman"/>
                <w:b w:val="0"/>
                <w:sz w:val="28"/>
                <w:szCs w:val="28"/>
              </w:rPr>
              <w:t>NỘI DUNG</w:t>
            </w:r>
            <w:r w:rsidR="000D6768" w:rsidRPr="00EA4D88">
              <w:rPr>
                <w:b w:val="0"/>
                <w:webHidden/>
                <w:sz w:val="28"/>
                <w:szCs w:val="28"/>
              </w:rPr>
              <w:tab/>
            </w:r>
            <w:r w:rsidR="00643D38" w:rsidRPr="00EA4D88">
              <w:rPr>
                <w:b w:val="0"/>
                <w:webHidden/>
                <w:sz w:val="28"/>
                <w:szCs w:val="28"/>
              </w:rPr>
              <w:t>4</w:t>
            </w:r>
          </w:hyperlink>
        </w:p>
        <w:p w:rsidR="000D6768" w:rsidRPr="00EA4D88" w:rsidRDefault="00FE6A6E" w:rsidP="000D6768">
          <w:pPr>
            <w:pStyle w:val="TOC2"/>
            <w:tabs>
              <w:tab w:val="right" w:leader="dot" w:pos="9350"/>
            </w:tabs>
            <w:rPr>
              <w:rFonts w:ascii="Times New Roman" w:eastAsiaTheme="minorEastAsia" w:hAnsi="Times New Roman" w:cs="Times New Roman"/>
              <w:noProof/>
              <w:sz w:val="28"/>
              <w:szCs w:val="28"/>
            </w:rPr>
          </w:pPr>
          <w:hyperlink w:anchor="_Toc27014700" w:history="1">
            <w:r w:rsidR="000D6768" w:rsidRPr="00EA4D88">
              <w:rPr>
                <w:rStyle w:val="Hyperlink"/>
                <w:rFonts w:ascii="Times New Roman" w:hAnsi="Times New Roman" w:cs="Times New Roman"/>
                <w:noProof/>
                <w:sz w:val="28"/>
                <w:szCs w:val="28"/>
                <w:lang w:val="vi-VN"/>
              </w:rPr>
              <w:t>CHƯƠNG 1. CƠ SỞ LÝ LUẬN CỦA THỰC TRẠNG THỨC KHUYA</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4</w:t>
            </w:r>
          </w:hyperlink>
        </w:p>
        <w:p w:rsidR="000D6768" w:rsidRPr="00EA4D88" w:rsidRDefault="00FE6A6E" w:rsidP="000D6768">
          <w:pPr>
            <w:pStyle w:val="TOC3"/>
            <w:tabs>
              <w:tab w:val="left" w:pos="1100"/>
              <w:tab w:val="right" w:leader="dot" w:pos="9350"/>
            </w:tabs>
            <w:rPr>
              <w:rFonts w:ascii="Times New Roman" w:eastAsiaTheme="minorEastAsia" w:hAnsi="Times New Roman" w:cs="Times New Roman"/>
              <w:noProof/>
              <w:sz w:val="28"/>
              <w:szCs w:val="28"/>
            </w:rPr>
          </w:pPr>
          <w:hyperlink w:anchor="_Toc27014701" w:history="1">
            <w:r w:rsidR="000D6768" w:rsidRPr="00EA4D88">
              <w:rPr>
                <w:rStyle w:val="Hyperlink"/>
                <w:rFonts w:ascii="Times New Roman" w:hAnsi="Times New Roman" w:cs="Times New Roman"/>
                <w:noProof/>
                <w:sz w:val="28"/>
                <w:szCs w:val="28"/>
                <w:lang w:val="vi-VN"/>
              </w:rPr>
              <w:t>1.1</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hAnsi="Times New Roman" w:cs="Times New Roman"/>
                <w:noProof/>
                <w:sz w:val="28"/>
                <w:szCs w:val="28"/>
                <w:lang w:val="vi-VN"/>
              </w:rPr>
              <w:t>Nghiên cứu vấn đề</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4</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02" w:history="1">
            <w:r w:rsidR="000D6768" w:rsidRPr="00EA4D88">
              <w:rPr>
                <w:rStyle w:val="Hyperlink"/>
                <w:rFonts w:ascii="Times New Roman" w:hAnsi="Times New Roman" w:cs="Times New Roman"/>
                <w:noProof/>
                <w:sz w:val="28"/>
                <w:szCs w:val="28"/>
                <w:lang w:val="vi-VN"/>
              </w:rPr>
              <w:t>1.1.1</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hAnsi="Times New Roman" w:cs="Times New Roman"/>
                <w:noProof/>
                <w:sz w:val="28"/>
                <w:szCs w:val="28"/>
                <w:lang w:val="vi-VN"/>
              </w:rPr>
              <w:t>Nghiên cứu nước ngoài</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4</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04" w:history="1">
            <w:r w:rsidR="000D6768" w:rsidRPr="00EA4D88">
              <w:rPr>
                <w:rStyle w:val="Hyperlink"/>
                <w:rFonts w:ascii="Times New Roman" w:hAnsi="Times New Roman" w:cs="Times New Roman"/>
                <w:noProof/>
                <w:sz w:val="28"/>
                <w:szCs w:val="28"/>
                <w:lang w:val="vi-VN"/>
              </w:rPr>
              <w:t>1.1.2</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hAnsi="Times New Roman" w:cs="Times New Roman"/>
                <w:noProof/>
                <w:sz w:val="28"/>
                <w:szCs w:val="28"/>
                <w:shd w:val="clear" w:color="auto" w:fill="FFFFFF"/>
                <w:lang w:val="vi-VN"/>
              </w:rPr>
              <w:t>Nghiên cứu ở nước ta</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4</w:t>
            </w:r>
          </w:hyperlink>
        </w:p>
        <w:p w:rsidR="000D6768" w:rsidRPr="00EA4D88" w:rsidRDefault="00FE6A6E" w:rsidP="000D6768">
          <w:pPr>
            <w:pStyle w:val="TOC3"/>
            <w:tabs>
              <w:tab w:val="left" w:pos="1100"/>
              <w:tab w:val="right" w:leader="dot" w:pos="9350"/>
            </w:tabs>
            <w:rPr>
              <w:rFonts w:ascii="Times New Roman" w:eastAsiaTheme="minorEastAsia" w:hAnsi="Times New Roman" w:cs="Times New Roman"/>
              <w:noProof/>
              <w:sz w:val="28"/>
              <w:szCs w:val="28"/>
            </w:rPr>
          </w:pPr>
          <w:hyperlink w:anchor="_Toc27014706" w:history="1">
            <w:r w:rsidR="000D6768" w:rsidRPr="00EA4D88">
              <w:rPr>
                <w:rStyle w:val="Hyperlink"/>
                <w:rFonts w:ascii="Times New Roman" w:eastAsia="Times New Roman" w:hAnsi="Times New Roman" w:cs="Times New Roman"/>
                <w:bCs/>
                <w:noProof/>
                <w:kern w:val="36"/>
                <w:sz w:val="28"/>
                <w:szCs w:val="28"/>
                <w:lang w:val="vi-VN"/>
              </w:rPr>
              <w:t>1.2</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Các khái niệm cơ bản</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5</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07" w:history="1">
            <w:r w:rsidR="000D6768" w:rsidRPr="00EA4D88">
              <w:rPr>
                <w:rStyle w:val="Hyperlink"/>
                <w:rFonts w:ascii="Times New Roman" w:eastAsia="Times New Roman" w:hAnsi="Times New Roman" w:cs="Times New Roman"/>
                <w:bCs/>
                <w:noProof/>
                <w:kern w:val="36"/>
                <w:sz w:val="28"/>
                <w:szCs w:val="28"/>
                <w:lang w:val="vi-VN"/>
              </w:rPr>
              <w:t>1.2.1</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Khái niệm về việc thức khuya</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5</w:t>
            </w:r>
          </w:hyperlink>
        </w:p>
        <w:p w:rsidR="000D6768" w:rsidRPr="00EA4D88" w:rsidRDefault="00FE6A6E" w:rsidP="000D6768">
          <w:pPr>
            <w:pStyle w:val="TOC3"/>
            <w:tabs>
              <w:tab w:val="left" w:pos="1100"/>
              <w:tab w:val="right" w:leader="dot" w:pos="9350"/>
            </w:tabs>
            <w:rPr>
              <w:rFonts w:ascii="Times New Roman" w:eastAsiaTheme="minorEastAsia" w:hAnsi="Times New Roman" w:cs="Times New Roman"/>
              <w:noProof/>
              <w:sz w:val="28"/>
              <w:szCs w:val="28"/>
            </w:rPr>
          </w:pPr>
          <w:hyperlink w:anchor="_Toc27014709" w:history="1">
            <w:r w:rsidR="000D6768" w:rsidRPr="00EA4D88">
              <w:rPr>
                <w:rStyle w:val="Hyperlink"/>
                <w:rFonts w:ascii="Times New Roman" w:eastAsia="Times New Roman" w:hAnsi="Times New Roman" w:cs="Times New Roman"/>
                <w:bCs/>
                <w:noProof/>
                <w:kern w:val="36"/>
                <w:sz w:val="28"/>
                <w:szCs w:val="28"/>
                <w:lang w:val="vi-VN"/>
              </w:rPr>
              <w:t>1.3</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Nguyên nhân dẫn đến việc thức khuya</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5</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10" w:history="1">
            <w:r w:rsidR="000D6768" w:rsidRPr="00EA4D88">
              <w:rPr>
                <w:rStyle w:val="Hyperlink"/>
                <w:rFonts w:ascii="Times New Roman" w:eastAsia="Times New Roman" w:hAnsi="Times New Roman" w:cs="Times New Roman"/>
                <w:bCs/>
                <w:noProof/>
                <w:kern w:val="36"/>
                <w:sz w:val="28"/>
                <w:szCs w:val="28"/>
                <w:lang w:val="vi-VN"/>
              </w:rPr>
              <w:t>1.3.1</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Nguyên nhân chủ quan</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5</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12" w:history="1">
            <w:r w:rsidR="000D6768" w:rsidRPr="00EA4D88">
              <w:rPr>
                <w:rStyle w:val="Hyperlink"/>
                <w:rFonts w:ascii="Times New Roman" w:eastAsia="Times New Roman" w:hAnsi="Times New Roman" w:cs="Times New Roman"/>
                <w:bCs/>
                <w:noProof/>
                <w:kern w:val="36"/>
                <w:sz w:val="28"/>
                <w:szCs w:val="28"/>
                <w:lang w:val="vi-VN"/>
              </w:rPr>
              <w:t>1.3.2</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Nguyên nhân khách quan</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6</w:t>
            </w:r>
          </w:hyperlink>
        </w:p>
        <w:p w:rsidR="000D6768" w:rsidRPr="00EA4D88" w:rsidRDefault="00FE6A6E" w:rsidP="000D6768">
          <w:pPr>
            <w:pStyle w:val="TOC3"/>
            <w:tabs>
              <w:tab w:val="left" w:pos="1320"/>
              <w:tab w:val="right" w:leader="dot" w:pos="9350"/>
            </w:tabs>
            <w:rPr>
              <w:rFonts w:ascii="Times New Roman" w:eastAsiaTheme="minorEastAsia" w:hAnsi="Times New Roman" w:cs="Times New Roman"/>
              <w:noProof/>
              <w:sz w:val="28"/>
              <w:szCs w:val="28"/>
            </w:rPr>
          </w:pPr>
          <w:hyperlink w:anchor="_Toc27014714" w:history="1">
            <w:r w:rsidR="000D6768" w:rsidRPr="00EA4D88">
              <w:rPr>
                <w:rStyle w:val="Hyperlink"/>
                <w:rFonts w:ascii="Times New Roman" w:eastAsia="Times New Roman" w:hAnsi="Times New Roman" w:cs="Times New Roman"/>
                <w:bCs/>
                <w:noProof/>
                <w:kern w:val="36"/>
                <w:sz w:val="28"/>
                <w:szCs w:val="28"/>
                <w:lang w:val="vi-VN"/>
              </w:rPr>
              <w:t>1.3.3</w:t>
            </w:r>
            <w:r w:rsidR="000D6768" w:rsidRPr="00EA4D88">
              <w:rPr>
                <w:rFonts w:ascii="Times New Roman" w:eastAsiaTheme="minorEastAsia" w:hAnsi="Times New Roman" w:cs="Times New Roman"/>
                <w:noProof/>
                <w:sz w:val="28"/>
                <w:szCs w:val="28"/>
              </w:rPr>
              <w:tab/>
            </w:r>
            <w:r w:rsidR="000D6768" w:rsidRPr="00EA4D88">
              <w:rPr>
                <w:rStyle w:val="Hyperlink"/>
                <w:rFonts w:ascii="Times New Roman" w:eastAsia="Times New Roman" w:hAnsi="Times New Roman" w:cs="Times New Roman"/>
                <w:bCs/>
                <w:noProof/>
                <w:kern w:val="36"/>
                <w:sz w:val="28"/>
                <w:szCs w:val="28"/>
                <w:lang w:val="vi-VN"/>
              </w:rPr>
              <w:t>Tác hại của việc thức khuya thường xuyên</w:t>
            </w:r>
            <w:r w:rsidR="000D6768" w:rsidRPr="00EA4D88">
              <w:rPr>
                <w:rFonts w:ascii="Times New Roman" w:hAnsi="Times New Roman" w:cs="Times New Roman"/>
                <w:noProof/>
                <w:webHidden/>
                <w:sz w:val="28"/>
                <w:szCs w:val="28"/>
              </w:rPr>
              <w:tab/>
            </w:r>
            <w:r w:rsidR="00643D38" w:rsidRPr="00EA4D88">
              <w:rPr>
                <w:rFonts w:ascii="Times New Roman" w:hAnsi="Times New Roman" w:cs="Times New Roman"/>
                <w:noProof/>
                <w:webHidden/>
                <w:sz w:val="28"/>
                <w:szCs w:val="28"/>
                <w:lang w:val="vi-VN"/>
              </w:rPr>
              <w:t>7</w:t>
            </w:r>
          </w:hyperlink>
        </w:p>
        <w:p w:rsidR="000D6768" w:rsidRPr="00EA4D88" w:rsidRDefault="00FE6A6E" w:rsidP="000D6768">
          <w:pPr>
            <w:pStyle w:val="TOC2"/>
            <w:tabs>
              <w:tab w:val="right" w:leader="dot" w:pos="9350"/>
            </w:tabs>
            <w:rPr>
              <w:rFonts w:ascii="Times New Roman" w:eastAsiaTheme="minorEastAsia" w:hAnsi="Times New Roman" w:cs="Times New Roman"/>
              <w:noProof/>
              <w:sz w:val="28"/>
              <w:szCs w:val="28"/>
            </w:rPr>
          </w:pPr>
          <w:hyperlink w:anchor="_Toc27014716" w:history="1">
            <w:r w:rsidR="000D6768" w:rsidRPr="00EA4D88">
              <w:rPr>
                <w:rStyle w:val="Hyperlink"/>
                <w:rFonts w:ascii="Times New Roman" w:eastAsia="Times New Roman" w:hAnsi="Times New Roman" w:cs="Times New Roman"/>
                <w:bCs/>
                <w:noProof/>
                <w:kern w:val="36"/>
                <w:sz w:val="28"/>
                <w:szCs w:val="28"/>
                <w:lang w:val="vi-VN"/>
              </w:rPr>
              <w:t>CHƯƠNG 2. THỰC TRẠNG THỨC KHUYA CỦA SINH VIÊN TRƯỜNG ĐẠI HỌC THỦ DẦU MỘT</w:t>
            </w:r>
            <w:r w:rsidR="000D6768" w:rsidRPr="00EA4D88">
              <w:rPr>
                <w:rFonts w:ascii="Times New Roman" w:hAnsi="Times New Roman" w:cs="Times New Roman"/>
                <w:noProof/>
                <w:webHidden/>
                <w:sz w:val="28"/>
                <w:szCs w:val="28"/>
              </w:rPr>
              <w:tab/>
            </w:r>
            <w:r w:rsidR="00992403" w:rsidRPr="00EA4D88">
              <w:rPr>
                <w:rFonts w:ascii="Times New Roman" w:hAnsi="Times New Roman" w:cs="Times New Roman"/>
                <w:noProof/>
                <w:webHidden/>
                <w:sz w:val="28"/>
                <w:szCs w:val="28"/>
                <w:lang w:val="vi-VN"/>
              </w:rPr>
              <w:t>8</w:t>
            </w:r>
          </w:hyperlink>
        </w:p>
        <w:p w:rsidR="000D6768" w:rsidRPr="00EA4D88" w:rsidRDefault="00FE6A6E" w:rsidP="000D6768">
          <w:pPr>
            <w:pStyle w:val="TOC3"/>
            <w:tabs>
              <w:tab w:val="right" w:leader="dot" w:pos="9350"/>
            </w:tabs>
            <w:rPr>
              <w:rFonts w:ascii="Times New Roman" w:eastAsiaTheme="minorEastAsia" w:hAnsi="Times New Roman" w:cs="Times New Roman"/>
              <w:noProof/>
              <w:sz w:val="28"/>
              <w:szCs w:val="28"/>
            </w:rPr>
          </w:pPr>
          <w:hyperlink w:anchor="_Toc27014717" w:history="1">
            <w:r w:rsidR="000D6768" w:rsidRPr="00EA4D88">
              <w:rPr>
                <w:rStyle w:val="Hyperlink"/>
                <w:rFonts w:ascii="Times New Roman" w:eastAsia="Times New Roman" w:hAnsi="Times New Roman" w:cs="Times New Roman"/>
                <w:bCs/>
                <w:noProof/>
                <w:kern w:val="36"/>
                <w:sz w:val="28"/>
                <w:szCs w:val="28"/>
                <w:lang w:val="vi-VN"/>
              </w:rPr>
              <w:t>2.1. Khái quát về địa bàn và đối tượng nghiên cứu</w:t>
            </w:r>
            <w:r w:rsidR="000D6768" w:rsidRPr="00EA4D88">
              <w:rPr>
                <w:rFonts w:ascii="Times New Roman" w:hAnsi="Times New Roman" w:cs="Times New Roman"/>
                <w:noProof/>
                <w:webHidden/>
                <w:sz w:val="28"/>
                <w:szCs w:val="28"/>
              </w:rPr>
              <w:tab/>
            </w:r>
            <w:r w:rsidR="00992403" w:rsidRPr="00EA4D88">
              <w:rPr>
                <w:rFonts w:ascii="Times New Roman" w:hAnsi="Times New Roman" w:cs="Times New Roman"/>
                <w:noProof/>
                <w:webHidden/>
                <w:sz w:val="28"/>
                <w:szCs w:val="28"/>
                <w:lang w:val="vi-VN"/>
              </w:rPr>
              <w:t>8</w:t>
            </w:r>
          </w:hyperlink>
        </w:p>
        <w:p w:rsidR="000D6768" w:rsidRPr="00EA4D88" w:rsidRDefault="00FE6A6E" w:rsidP="000D6768">
          <w:pPr>
            <w:pStyle w:val="TOC3"/>
            <w:tabs>
              <w:tab w:val="right" w:leader="dot" w:pos="9350"/>
            </w:tabs>
            <w:rPr>
              <w:rFonts w:ascii="Times New Roman" w:eastAsiaTheme="minorEastAsia" w:hAnsi="Times New Roman" w:cs="Times New Roman"/>
              <w:noProof/>
              <w:sz w:val="28"/>
              <w:szCs w:val="28"/>
            </w:rPr>
          </w:pPr>
          <w:hyperlink w:anchor="_Toc27014718" w:history="1">
            <w:r w:rsidR="000D6768" w:rsidRPr="00EA4D88">
              <w:rPr>
                <w:rStyle w:val="Hyperlink"/>
                <w:rFonts w:ascii="Times New Roman" w:eastAsia="Times New Roman" w:hAnsi="Times New Roman" w:cs="Times New Roman"/>
                <w:bCs/>
                <w:noProof/>
                <w:kern w:val="36"/>
                <w:sz w:val="28"/>
                <w:szCs w:val="28"/>
                <w:lang w:val="vi-VN"/>
              </w:rPr>
              <w:t>2.1.1. Khái quát về lịch sử trường đại học Thủ Dầu Một</w:t>
            </w:r>
            <w:r w:rsidR="000D6768" w:rsidRPr="00EA4D88">
              <w:rPr>
                <w:rFonts w:ascii="Times New Roman" w:hAnsi="Times New Roman" w:cs="Times New Roman"/>
                <w:noProof/>
                <w:webHidden/>
                <w:sz w:val="28"/>
                <w:szCs w:val="28"/>
              </w:rPr>
              <w:tab/>
            </w:r>
            <w:r w:rsidR="00992403" w:rsidRPr="00EA4D88">
              <w:rPr>
                <w:rFonts w:ascii="Times New Roman" w:hAnsi="Times New Roman" w:cs="Times New Roman"/>
                <w:noProof/>
                <w:webHidden/>
                <w:sz w:val="28"/>
                <w:szCs w:val="28"/>
                <w:lang w:val="vi-VN"/>
              </w:rPr>
              <w:t>8</w:t>
            </w:r>
          </w:hyperlink>
        </w:p>
        <w:p w:rsidR="000D6768" w:rsidRPr="00EA4D88" w:rsidRDefault="00FE6A6E" w:rsidP="000D6768">
          <w:pPr>
            <w:pStyle w:val="TOC3"/>
            <w:tabs>
              <w:tab w:val="right" w:leader="dot" w:pos="9350"/>
            </w:tabs>
            <w:rPr>
              <w:rFonts w:ascii="Times New Roman" w:eastAsiaTheme="minorEastAsia" w:hAnsi="Times New Roman" w:cs="Times New Roman"/>
              <w:noProof/>
              <w:sz w:val="28"/>
              <w:szCs w:val="28"/>
            </w:rPr>
          </w:pPr>
          <w:hyperlink w:anchor="_Toc27014721" w:history="1">
            <w:r w:rsidR="000D6768" w:rsidRPr="00EA4D88">
              <w:rPr>
                <w:rStyle w:val="Hyperlink"/>
                <w:rFonts w:ascii="Times New Roman" w:eastAsia="Times New Roman" w:hAnsi="Times New Roman" w:cs="Times New Roman"/>
                <w:noProof/>
                <w:sz w:val="28"/>
                <w:szCs w:val="28"/>
                <w:lang w:val="vi-VN"/>
              </w:rPr>
              <w:t>2.2 Thực trạng thức khuya của sinh viên trường Đại học Thủ Dầu Một</w:t>
            </w:r>
            <w:r w:rsidR="000D6768" w:rsidRPr="00EA4D88">
              <w:rPr>
                <w:rFonts w:ascii="Times New Roman" w:hAnsi="Times New Roman" w:cs="Times New Roman"/>
                <w:noProof/>
                <w:webHidden/>
                <w:sz w:val="28"/>
                <w:szCs w:val="28"/>
              </w:rPr>
              <w:tab/>
            </w:r>
            <w:r w:rsidR="007703A3">
              <w:rPr>
                <w:rFonts w:ascii="Times New Roman" w:hAnsi="Times New Roman" w:cs="Times New Roman"/>
                <w:noProof/>
                <w:webHidden/>
                <w:sz w:val="28"/>
                <w:szCs w:val="28"/>
                <w:lang w:val="vi-VN"/>
              </w:rPr>
              <w:t>9</w:t>
            </w:r>
          </w:hyperlink>
        </w:p>
        <w:p w:rsidR="000D6768" w:rsidRPr="00EA4D88" w:rsidRDefault="00FE6A6E" w:rsidP="000D6768">
          <w:pPr>
            <w:pStyle w:val="TOC3"/>
            <w:tabs>
              <w:tab w:val="right" w:leader="dot" w:pos="9350"/>
            </w:tabs>
            <w:rPr>
              <w:rFonts w:ascii="Times New Roman" w:eastAsiaTheme="minorEastAsia" w:hAnsi="Times New Roman" w:cs="Times New Roman"/>
              <w:noProof/>
              <w:sz w:val="28"/>
              <w:szCs w:val="28"/>
            </w:rPr>
          </w:pPr>
          <w:hyperlink w:anchor="_Toc27014722" w:history="1">
            <w:r w:rsidR="000D6768" w:rsidRPr="00EA4D88">
              <w:rPr>
                <w:rStyle w:val="Hyperlink"/>
                <w:rFonts w:ascii="Times New Roman" w:eastAsia="Times New Roman" w:hAnsi="Times New Roman" w:cs="Times New Roman"/>
                <w:noProof/>
                <w:sz w:val="28"/>
                <w:szCs w:val="28"/>
                <w:lang w:val="vi-VN"/>
              </w:rPr>
              <w:t>2.3 Nhận định và đánh giá chung về thực trạng</w:t>
            </w:r>
            <w:r w:rsidR="000D6768" w:rsidRPr="00EA4D88">
              <w:rPr>
                <w:rFonts w:ascii="Times New Roman" w:hAnsi="Times New Roman" w:cs="Times New Roman"/>
                <w:noProof/>
                <w:webHidden/>
                <w:sz w:val="28"/>
                <w:szCs w:val="28"/>
              </w:rPr>
              <w:tab/>
            </w:r>
            <w:r w:rsidR="00992403" w:rsidRPr="00EA4D88">
              <w:rPr>
                <w:rFonts w:ascii="Times New Roman" w:hAnsi="Times New Roman" w:cs="Times New Roman"/>
                <w:noProof/>
                <w:webHidden/>
                <w:sz w:val="28"/>
                <w:szCs w:val="28"/>
                <w:lang w:val="vi-VN"/>
              </w:rPr>
              <w:t>9</w:t>
            </w:r>
          </w:hyperlink>
        </w:p>
        <w:p w:rsidR="000D6768" w:rsidRPr="00EA4D88" w:rsidRDefault="00FE6A6E" w:rsidP="000D6768">
          <w:pPr>
            <w:pStyle w:val="TOC1"/>
            <w:rPr>
              <w:rFonts w:eastAsiaTheme="minorEastAsia"/>
              <w:b w:val="0"/>
              <w:sz w:val="28"/>
              <w:szCs w:val="28"/>
              <w:lang w:val="en-US"/>
            </w:rPr>
          </w:pPr>
          <w:hyperlink w:anchor="_Toc27014723" w:history="1">
            <w:r w:rsidR="000D6768" w:rsidRPr="00EA4D88">
              <w:rPr>
                <w:rStyle w:val="Hyperlink"/>
                <w:rFonts w:eastAsia="Times New Roman"/>
                <w:b w:val="0"/>
                <w:bCs/>
                <w:kern w:val="36"/>
                <w:sz w:val="28"/>
                <w:szCs w:val="28"/>
              </w:rPr>
              <w:t>CHƯƠNG 3: PHƯƠNG HƯỚNG, GIẢI PHÁP ĐỂ NGĂN NGỪA VÀ GIẢM TỈ LỆ THỨC KHUYA CỦA SINH VIÊN TRƯỜNG ĐẠI HỌC THỦ DẦU MỘT</w:t>
            </w:r>
            <w:r w:rsidR="000D6768" w:rsidRPr="00EA4D88">
              <w:rPr>
                <w:b w:val="0"/>
                <w:webHidden/>
                <w:sz w:val="28"/>
                <w:szCs w:val="28"/>
              </w:rPr>
              <w:tab/>
            </w:r>
            <w:r w:rsidR="000D6768" w:rsidRPr="00EA4D88">
              <w:rPr>
                <w:b w:val="0"/>
                <w:webHidden/>
                <w:sz w:val="28"/>
                <w:szCs w:val="28"/>
              </w:rPr>
              <w:fldChar w:fldCharType="begin"/>
            </w:r>
            <w:r w:rsidR="000D6768" w:rsidRPr="00EA4D88">
              <w:rPr>
                <w:b w:val="0"/>
                <w:webHidden/>
                <w:sz w:val="28"/>
                <w:szCs w:val="28"/>
              </w:rPr>
              <w:instrText xml:space="preserve"> PAGEREF _Toc27014723 \h </w:instrText>
            </w:r>
            <w:r w:rsidR="000D6768" w:rsidRPr="00EA4D88">
              <w:rPr>
                <w:b w:val="0"/>
                <w:webHidden/>
                <w:sz w:val="28"/>
                <w:szCs w:val="28"/>
              </w:rPr>
            </w:r>
            <w:r w:rsidR="000D6768" w:rsidRPr="00EA4D88">
              <w:rPr>
                <w:b w:val="0"/>
                <w:webHidden/>
                <w:sz w:val="28"/>
                <w:szCs w:val="28"/>
              </w:rPr>
              <w:fldChar w:fldCharType="separate"/>
            </w:r>
            <w:r w:rsidR="000D6768" w:rsidRPr="00EA4D88">
              <w:rPr>
                <w:b w:val="0"/>
                <w:webHidden/>
                <w:sz w:val="28"/>
                <w:szCs w:val="28"/>
              </w:rPr>
              <w:t>1</w:t>
            </w:r>
            <w:r w:rsidR="00992403" w:rsidRPr="00EA4D88">
              <w:rPr>
                <w:b w:val="0"/>
                <w:webHidden/>
                <w:sz w:val="28"/>
                <w:szCs w:val="28"/>
              </w:rPr>
              <w:t>1</w:t>
            </w:r>
            <w:r w:rsidR="000D6768" w:rsidRPr="00EA4D88">
              <w:rPr>
                <w:b w:val="0"/>
                <w:webHidden/>
                <w:sz w:val="28"/>
                <w:szCs w:val="28"/>
              </w:rPr>
              <w:fldChar w:fldCharType="end"/>
            </w:r>
          </w:hyperlink>
        </w:p>
        <w:p w:rsidR="000D6768" w:rsidRPr="00EA4D88" w:rsidRDefault="00FE6A6E" w:rsidP="000D6768">
          <w:pPr>
            <w:pStyle w:val="TOC2"/>
            <w:tabs>
              <w:tab w:val="right" w:leader="dot" w:pos="9350"/>
            </w:tabs>
            <w:rPr>
              <w:rFonts w:ascii="Times New Roman" w:eastAsiaTheme="minorEastAsia" w:hAnsi="Times New Roman" w:cs="Times New Roman"/>
              <w:noProof/>
              <w:sz w:val="28"/>
              <w:szCs w:val="28"/>
            </w:rPr>
          </w:pPr>
          <w:hyperlink w:anchor="_Toc27014725" w:history="1">
            <w:r w:rsidR="000D6768" w:rsidRPr="00EA4D88">
              <w:rPr>
                <w:rStyle w:val="Hyperlink"/>
                <w:rFonts w:ascii="Times New Roman" w:hAnsi="Times New Roman" w:cs="Times New Roman"/>
                <w:noProof/>
                <w:sz w:val="28"/>
                <w:szCs w:val="28"/>
                <w:shd w:val="clear" w:color="auto" w:fill="FFFFFF"/>
                <w:lang w:val="vi-VN"/>
              </w:rPr>
              <w:t>3.1 Giải pháp</w:t>
            </w:r>
            <w:r w:rsidR="000D6768" w:rsidRPr="00EA4D88">
              <w:rPr>
                <w:rFonts w:ascii="Times New Roman" w:hAnsi="Times New Roman" w:cs="Times New Roman"/>
                <w:noProof/>
                <w:webHidden/>
                <w:sz w:val="28"/>
                <w:szCs w:val="28"/>
              </w:rPr>
              <w:tab/>
            </w:r>
            <w:r w:rsidR="00992403" w:rsidRPr="00EA4D88">
              <w:rPr>
                <w:rFonts w:ascii="Times New Roman" w:hAnsi="Times New Roman" w:cs="Times New Roman"/>
                <w:noProof/>
                <w:webHidden/>
                <w:sz w:val="28"/>
                <w:szCs w:val="28"/>
                <w:lang w:val="vi-VN"/>
              </w:rPr>
              <w:t>11</w:t>
            </w:r>
          </w:hyperlink>
        </w:p>
        <w:p w:rsidR="000D6768" w:rsidRPr="007F0D9E" w:rsidRDefault="00FE6A6E" w:rsidP="000D6768">
          <w:pPr>
            <w:pStyle w:val="TOC1"/>
            <w:rPr>
              <w:rFonts w:eastAsiaTheme="minorEastAsia"/>
              <w:b w:val="0"/>
              <w:lang w:val="en-US"/>
            </w:rPr>
          </w:pPr>
          <w:hyperlink w:anchor="_Toc27014729" w:history="1">
            <w:r w:rsidR="000D6768" w:rsidRPr="00EA4D88">
              <w:rPr>
                <w:rStyle w:val="Hyperlink"/>
                <w:b w:val="0"/>
                <w:sz w:val="28"/>
                <w:szCs w:val="28"/>
                <w:shd w:val="clear" w:color="auto" w:fill="FFFFFF"/>
              </w:rPr>
              <w:t>C.KẾT LUẬN</w:t>
            </w:r>
            <w:r w:rsidR="000D6768" w:rsidRPr="00EA4D88">
              <w:rPr>
                <w:b w:val="0"/>
                <w:webHidden/>
                <w:sz w:val="28"/>
                <w:szCs w:val="28"/>
              </w:rPr>
              <w:tab/>
            </w:r>
            <w:r w:rsidR="00643D38" w:rsidRPr="00EA4D88">
              <w:rPr>
                <w:b w:val="0"/>
                <w:webHidden/>
                <w:sz w:val="28"/>
                <w:szCs w:val="28"/>
              </w:rPr>
              <w:t>13</w:t>
            </w:r>
          </w:hyperlink>
        </w:p>
        <w:p w:rsidR="000D6768" w:rsidRDefault="000D6768" w:rsidP="000D6768">
          <w:pPr>
            <w:pStyle w:val="TOC1"/>
            <w:rPr>
              <w:rFonts w:asciiTheme="minorHAnsi" w:eastAsiaTheme="minorEastAsia" w:hAnsiTheme="minorHAnsi" w:cstheme="minorBidi"/>
              <w:b w:val="0"/>
              <w:sz w:val="22"/>
              <w:szCs w:val="22"/>
              <w:lang w:val="en-US"/>
            </w:rPr>
          </w:pPr>
        </w:p>
        <w:p w:rsidR="00AE15E5" w:rsidRPr="000D6768" w:rsidRDefault="000D6768" w:rsidP="000D6768">
          <w:r>
            <w:rPr>
              <w:b/>
              <w:bCs/>
              <w:noProof/>
            </w:rPr>
            <w:fldChar w:fldCharType="end"/>
          </w:r>
        </w:p>
      </w:sdtContent>
    </w:sdt>
    <w:p w:rsidR="00F3671E" w:rsidRPr="00A06D6E" w:rsidRDefault="00F3671E" w:rsidP="00A06D6E">
      <w:pPr>
        <w:pStyle w:val="Heading1"/>
        <w:jc w:val="center"/>
        <w:rPr>
          <w:rFonts w:ascii="Times New Roman" w:hAnsi="Times New Roman" w:cs="Times New Roman"/>
          <w:b/>
          <w:color w:val="000000" w:themeColor="text1"/>
          <w:sz w:val="40"/>
          <w:szCs w:val="40"/>
          <w:lang w:val="vi-VN"/>
        </w:rPr>
      </w:pPr>
      <w:bookmarkStart w:id="0" w:name="_Toc27014691"/>
      <w:r w:rsidRPr="00A06D6E">
        <w:rPr>
          <w:rFonts w:ascii="Times New Roman" w:hAnsi="Times New Roman" w:cs="Times New Roman"/>
          <w:b/>
          <w:color w:val="000000" w:themeColor="text1"/>
          <w:sz w:val="40"/>
          <w:szCs w:val="40"/>
          <w:lang w:val="vi-VN"/>
        </w:rPr>
        <w:t>A.</w:t>
      </w:r>
      <w:r w:rsidR="00A06D6E">
        <w:rPr>
          <w:rFonts w:ascii="Times New Roman" w:hAnsi="Times New Roman" w:cs="Times New Roman"/>
          <w:b/>
          <w:color w:val="000000" w:themeColor="text1"/>
          <w:sz w:val="40"/>
          <w:szCs w:val="40"/>
          <w:lang w:val="vi-VN"/>
        </w:rPr>
        <w:t xml:space="preserve"> </w:t>
      </w:r>
      <w:r w:rsidRPr="00A06D6E">
        <w:rPr>
          <w:rFonts w:ascii="Times New Roman" w:hAnsi="Times New Roman" w:cs="Times New Roman"/>
          <w:b/>
          <w:color w:val="000000" w:themeColor="text1"/>
          <w:sz w:val="40"/>
          <w:szCs w:val="40"/>
          <w:lang w:val="vi-VN"/>
        </w:rPr>
        <w:t>MỞ ĐẦU</w:t>
      </w:r>
      <w:bookmarkEnd w:id="0"/>
    </w:p>
    <w:p w:rsidR="00AF5E91" w:rsidRPr="00A06D6E" w:rsidRDefault="00EC20BD" w:rsidP="00F3671E">
      <w:pPr>
        <w:pStyle w:val="Heading2"/>
        <w:rPr>
          <w:rFonts w:ascii="Times New Roman" w:hAnsi="Times New Roman" w:cs="Times New Roman"/>
          <w:b/>
          <w:color w:val="000000" w:themeColor="text1"/>
          <w:sz w:val="32"/>
          <w:szCs w:val="32"/>
          <w:lang w:val="vi-VN"/>
        </w:rPr>
      </w:pPr>
      <w:r>
        <w:rPr>
          <w:b/>
          <w:sz w:val="32"/>
          <w:szCs w:val="32"/>
          <w:lang w:val="vi-VN"/>
        </w:rPr>
        <w:t xml:space="preserve"> </w:t>
      </w:r>
      <w:bookmarkStart w:id="1" w:name="_Toc27013222"/>
      <w:bookmarkStart w:id="2" w:name="_Toc27014692"/>
      <w:r w:rsidR="00A06D6E">
        <w:rPr>
          <w:b/>
          <w:sz w:val="32"/>
          <w:szCs w:val="32"/>
          <w:lang w:val="vi-VN"/>
        </w:rPr>
        <w:t xml:space="preserve">   </w:t>
      </w:r>
      <w:r w:rsidR="00A06D6E" w:rsidRPr="00A06D6E">
        <w:rPr>
          <w:rFonts w:ascii="Times New Roman" w:hAnsi="Times New Roman" w:cs="Times New Roman"/>
          <w:b/>
          <w:color w:val="000000" w:themeColor="text1"/>
          <w:sz w:val="32"/>
          <w:szCs w:val="32"/>
          <w:lang w:val="vi-VN"/>
        </w:rPr>
        <w:t>1.</w:t>
      </w:r>
      <w:r w:rsidR="001C389D" w:rsidRPr="00A06D6E">
        <w:rPr>
          <w:rFonts w:ascii="Times New Roman" w:hAnsi="Times New Roman" w:cs="Times New Roman"/>
          <w:b/>
          <w:color w:val="000000" w:themeColor="text1"/>
          <w:sz w:val="32"/>
          <w:szCs w:val="32"/>
          <w:lang w:val="vi-VN"/>
        </w:rPr>
        <w:t xml:space="preserve"> </w:t>
      </w:r>
      <w:r w:rsidR="00215689" w:rsidRPr="00A06D6E">
        <w:rPr>
          <w:rFonts w:ascii="Times New Roman" w:hAnsi="Times New Roman" w:cs="Times New Roman"/>
          <w:b/>
          <w:color w:val="000000" w:themeColor="text1"/>
          <w:sz w:val="32"/>
          <w:szCs w:val="32"/>
          <w:lang w:val="vi-VN"/>
        </w:rPr>
        <w:t>Lý do chọn đề tài</w:t>
      </w:r>
      <w:bookmarkEnd w:id="1"/>
      <w:bookmarkEnd w:id="2"/>
    </w:p>
    <w:p w:rsidR="00AE15E5" w:rsidRPr="001E3654" w:rsidRDefault="00215689" w:rsidP="00710919">
      <w:pPr>
        <w:pStyle w:val="NormalWeb"/>
        <w:shd w:val="clear" w:color="auto" w:fill="FFFFFF"/>
        <w:spacing w:before="0" w:beforeAutospacing="0" w:after="0" w:afterAutospacing="0" w:line="360" w:lineRule="auto"/>
        <w:jc w:val="both"/>
        <w:textAlignment w:val="baseline"/>
        <w:rPr>
          <w:rStyle w:val="Strong"/>
          <w:rFonts w:eastAsiaTheme="majorEastAsia"/>
          <w:b w:val="0"/>
          <w:color w:val="000000"/>
          <w:sz w:val="28"/>
          <w:szCs w:val="28"/>
          <w:bdr w:val="none" w:sz="0" w:space="0" w:color="auto" w:frame="1"/>
          <w:lang w:val="vi-VN"/>
        </w:rPr>
      </w:pPr>
      <w:r w:rsidRPr="0089429B">
        <w:rPr>
          <w:sz w:val="28"/>
          <w:szCs w:val="28"/>
          <w:lang w:val="vi-VN"/>
        </w:rPr>
        <w:t>Thức khuya có tác hại khôn lường đối với con người</w:t>
      </w:r>
      <w:r w:rsidR="002D4193" w:rsidRPr="0089429B">
        <w:rPr>
          <w:sz w:val="28"/>
          <w:szCs w:val="28"/>
          <w:lang w:val="vi-VN"/>
        </w:rPr>
        <w:t xml:space="preserve"> ,</w:t>
      </w:r>
      <w:r w:rsidR="002D4193" w:rsidRPr="0089429B">
        <w:rPr>
          <w:color w:val="333333"/>
          <w:sz w:val="28"/>
          <w:szCs w:val="28"/>
          <w:shd w:val="clear" w:color="auto" w:fill="FFFFFF"/>
        </w:rPr>
        <w:t xml:space="preserve"> và nó cũng chính là một thói quen khó bỏ của không ít bạn trẻ thời nay</w:t>
      </w:r>
      <w:r w:rsidRPr="0089429B">
        <w:rPr>
          <w:sz w:val="28"/>
          <w:szCs w:val="28"/>
          <w:lang w:val="vi-VN"/>
        </w:rPr>
        <w:t>,</w:t>
      </w:r>
      <w:r w:rsidRPr="0089429B">
        <w:rPr>
          <w:color w:val="333333"/>
          <w:sz w:val="28"/>
          <w:szCs w:val="28"/>
          <w:shd w:val="clear" w:color="auto" w:fill="FFFFFF"/>
        </w:rPr>
        <w:t xml:space="preserve"> </w:t>
      </w:r>
      <w:r w:rsidR="002D4193" w:rsidRPr="0089429B">
        <w:rPr>
          <w:rStyle w:val="Strong"/>
          <w:rFonts w:eastAsiaTheme="majorEastAsia"/>
          <w:b w:val="0"/>
          <w:color w:val="333333"/>
          <w:sz w:val="28"/>
          <w:szCs w:val="28"/>
          <w:shd w:val="clear" w:color="auto" w:fill="FFFFFF"/>
        </w:rPr>
        <w:t>t</w:t>
      </w:r>
      <w:r w:rsidRPr="0089429B">
        <w:rPr>
          <w:rStyle w:val="Strong"/>
          <w:rFonts w:eastAsiaTheme="majorEastAsia"/>
          <w:b w:val="0"/>
          <w:color w:val="333333"/>
          <w:sz w:val="28"/>
          <w:szCs w:val="28"/>
          <w:shd w:val="clear" w:color="auto" w:fill="FFFFFF"/>
        </w:rPr>
        <w:t>ác hại của việc thức khuya là rất lớn, ảnh hưởng trực tiếp đến sức khỏe của chúng ta như trí nhớ suy giảm, mất sự tậ</w:t>
      </w:r>
      <w:r w:rsidR="002D4193" w:rsidRPr="0089429B">
        <w:rPr>
          <w:rStyle w:val="Strong"/>
          <w:rFonts w:eastAsiaTheme="majorEastAsia"/>
          <w:b w:val="0"/>
          <w:color w:val="333333"/>
          <w:sz w:val="28"/>
          <w:szCs w:val="28"/>
          <w:shd w:val="clear" w:color="auto" w:fill="FFFFFF"/>
        </w:rPr>
        <w:t xml:space="preserve">p </w:t>
      </w:r>
      <w:r w:rsidRPr="0089429B">
        <w:rPr>
          <w:rStyle w:val="Strong"/>
          <w:rFonts w:eastAsiaTheme="majorEastAsia"/>
          <w:b w:val="0"/>
          <w:color w:val="333333"/>
          <w:sz w:val="28"/>
          <w:szCs w:val="28"/>
          <w:shd w:val="clear" w:color="auto" w:fill="FFFFFF"/>
        </w:rPr>
        <w:t>trung, làn da xỉn màu, lão hóa sớ</w:t>
      </w:r>
      <w:r w:rsidR="002D4193" w:rsidRPr="0089429B">
        <w:rPr>
          <w:rStyle w:val="Strong"/>
          <w:rFonts w:eastAsiaTheme="majorEastAsia"/>
          <w:b w:val="0"/>
          <w:color w:val="333333"/>
          <w:sz w:val="28"/>
          <w:szCs w:val="28"/>
          <w:shd w:val="clear" w:color="auto" w:fill="FFFFFF"/>
          <w:lang w:val="vi-VN"/>
        </w:rPr>
        <w:t>m</w:t>
      </w:r>
      <w:r w:rsidRPr="0089429B">
        <w:rPr>
          <w:rStyle w:val="Strong"/>
          <w:rFonts w:eastAsiaTheme="majorEastAsia"/>
          <w:b w:val="0"/>
          <w:color w:val="333333"/>
          <w:sz w:val="28"/>
          <w:szCs w:val="28"/>
          <w:shd w:val="clear" w:color="auto" w:fill="FFFFFF"/>
        </w:rPr>
        <w:t xml:space="preserve"> thậm chí có thể đột </w:t>
      </w:r>
      <w:proofErr w:type="spellStart"/>
      <w:r w:rsidRPr="0089429B">
        <w:rPr>
          <w:rStyle w:val="Strong"/>
          <w:rFonts w:eastAsiaTheme="majorEastAsia"/>
          <w:b w:val="0"/>
          <w:color w:val="333333"/>
          <w:sz w:val="28"/>
          <w:szCs w:val="28"/>
          <w:shd w:val="clear" w:color="auto" w:fill="FFFFFF"/>
        </w:rPr>
        <w:t>quỵ</w:t>
      </w:r>
      <w:proofErr w:type="spellEnd"/>
      <w:r w:rsidRPr="0089429B">
        <w:rPr>
          <w:color w:val="333333"/>
          <w:sz w:val="28"/>
          <w:szCs w:val="28"/>
          <w:shd w:val="clear" w:color="auto" w:fill="FFFFFF"/>
          <w:lang w:val="vi-VN"/>
        </w:rPr>
        <w:t>.</w:t>
      </w:r>
      <w:r w:rsidRPr="0089429B">
        <w:rPr>
          <w:sz w:val="28"/>
          <w:szCs w:val="28"/>
          <w:lang w:val="vi-VN"/>
        </w:rPr>
        <w:t xml:space="preserve"> </w:t>
      </w:r>
      <w:r w:rsidRPr="0089429B">
        <w:rPr>
          <w:color w:val="222222"/>
          <w:sz w:val="28"/>
          <w:szCs w:val="28"/>
          <w:lang w:val="vi-VN"/>
        </w:rPr>
        <w:t>Hậu quả </w:t>
      </w:r>
      <w:r w:rsidRPr="0089429B">
        <w:rPr>
          <w:bCs/>
          <w:color w:val="222222"/>
          <w:sz w:val="28"/>
          <w:szCs w:val="28"/>
          <w:lang w:val="vi-VN"/>
        </w:rPr>
        <w:t>của</w:t>
      </w:r>
      <w:r w:rsidR="002D4193" w:rsidRPr="0089429B">
        <w:rPr>
          <w:color w:val="222222"/>
          <w:sz w:val="28"/>
          <w:szCs w:val="28"/>
          <w:lang w:val="vi-VN"/>
        </w:rPr>
        <w:t> việc thức khuya</w:t>
      </w:r>
      <w:r w:rsidRPr="0089429B">
        <w:rPr>
          <w:color w:val="222222"/>
          <w:sz w:val="28"/>
          <w:szCs w:val="28"/>
          <w:lang w:val="vi-VN"/>
        </w:rPr>
        <w:t xml:space="preserve"> là gây ra mất ngủ, </w:t>
      </w:r>
      <w:r w:rsidRPr="0089429B">
        <w:rPr>
          <w:bCs/>
          <w:color w:val="222222"/>
          <w:sz w:val="28"/>
          <w:szCs w:val="28"/>
          <w:lang w:val="vi-VN"/>
        </w:rPr>
        <w:t>thức khuya</w:t>
      </w:r>
      <w:r w:rsidRPr="0089429B">
        <w:rPr>
          <w:color w:val="222222"/>
          <w:sz w:val="28"/>
          <w:szCs w:val="28"/>
          <w:lang w:val="vi-VN"/>
        </w:rPr>
        <w:t> hay trằn trọc cả đêm. Điều đó dẫn đến hàng</w:t>
      </w:r>
      <w:r w:rsidR="002D4193" w:rsidRPr="0089429B">
        <w:rPr>
          <w:color w:val="222222"/>
          <w:sz w:val="28"/>
          <w:szCs w:val="28"/>
          <w:lang w:val="vi-VN"/>
        </w:rPr>
        <w:t xml:space="preserve"> loạt hệ lụy cho sức khỏe như: h</w:t>
      </w:r>
      <w:r w:rsidRPr="0089429B">
        <w:rPr>
          <w:color w:val="222222"/>
          <w:sz w:val="28"/>
          <w:szCs w:val="28"/>
          <w:lang w:val="vi-VN"/>
        </w:rPr>
        <w:t>ệ thần kinh: dễ cáu gắt, mất tập trung, kém nhạy bén, đau đầu, suy giảm trí nhớ Rối loạ</w:t>
      </w:r>
      <w:r w:rsidR="0089429B">
        <w:rPr>
          <w:color w:val="222222"/>
          <w:sz w:val="28"/>
          <w:szCs w:val="28"/>
          <w:lang w:val="vi-VN"/>
        </w:rPr>
        <w:t>n chuyển hóa:</w:t>
      </w:r>
      <w:r w:rsidRPr="0089429B">
        <w:rPr>
          <w:color w:val="222222"/>
          <w:sz w:val="28"/>
          <w:szCs w:val="28"/>
          <w:lang w:val="vi-VN"/>
        </w:rPr>
        <w:t xml:space="preserve">tăng huyết áp, tiểu đường, tim mạch, ngoài ra thức khuya còn làm cho chúng ta </w:t>
      </w:r>
      <w:r w:rsidRPr="0089429B">
        <w:rPr>
          <w:rStyle w:val="Strong"/>
          <w:rFonts w:eastAsiaTheme="majorEastAsia"/>
          <w:b w:val="0"/>
          <w:color w:val="000000"/>
          <w:sz w:val="28"/>
          <w:szCs w:val="28"/>
          <w:bdr w:val="none" w:sz="0" w:space="0" w:color="auto" w:frame="1"/>
        </w:rPr>
        <w:t>suy giảm trí nhớ</w:t>
      </w:r>
      <w:r w:rsidRPr="0089429B">
        <w:rPr>
          <w:rStyle w:val="Strong"/>
          <w:rFonts w:eastAsiaTheme="majorEastAsia"/>
          <w:b w:val="0"/>
          <w:color w:val="000000"/>
          <w:sz w:val="28"/>
          <w:szCs w:val="28"/>
          <w:bdr w:val="none" w:sz="0" w:space="0" w:color="auto" w:frame="1"/>
          <w:lang w:val="vi-VN"/>
        </w:rPr>
        <w:t>, bị lão hóa da và làm giảm thị lực</w:t>
      </w:r>
      <w:r w:rsidR="002D4193" w:rsidRPr="0089429B">
        <w:rPr>
          <w:rStyle w:val="Strong"/>
          <w:rFonts w:eastAsiaTheme="majorEastAsia"/>
          <w:b w:val="0"/>
          <w:color w:val="000000"/>
          <w:sz w:val="28"/>
          <w:szCs w:val="28"/>
          <w:bdr w:val="none" w:sz="0" w:space="0" w:color="auto" w:frame="1"/>
          <w:lang w:val="vi-VN"/>
        </w:rPr>
        <w:t>.</w:t>
      </w:r>
    </w:p>
    <w:p w:rsidR="001E3654" w:rsidRPr="00710919" w:rsidRDefault="002D4193" w:rsidP="00F3671E">
      <w:pPr>
        <w:pStyle w:val="NormalWeb"/>
        <w:numPr>
          <w:ilvl w:val="0"/>
          <w:numId w:val="32"/>
        </w:numPr>
        <w:shd w:val="clear" w:color="auto" w:fill="FFFFFF"/>
        <w:spacing w:before="0" w:beforeAutospacing="0" w:after="0" w:afterAutospacing="0" w:line="360" w:lineRule="auto"/>
        <w:jc w:val="both"/>
        <w:textAlignment w:val="baseline"/>
        <w:outlineLvl w:val="1"/>
        <w:rPr>
          <w:rFonts w:eastAsiaTheme="majorEastAsia"/>
          <w:b/>
          <w:bCs/>
          <w:color w:val="000000"/>
          <w:sz w:val="32"/>
          <w:szCs w:val="32"/>
          <w:bdr w:val="none" w:sz="0" w:space="0" w:color="auto" w:frame="1"/>
        </w:rPr>
      </w:pPr>
      <w:bookmarkStart w:id="3" w:name="_Toc27013223"/>
      <w:bookmarkStart w:id="4" w:name="_Toc27014693"/>
      <w:r w:rsidRPr="00B62B01">
        <w:rPr>
          <w:rFonts w:eastAsiaTheme="majorEastAsia"/>
          <w:b/>
          <w:bCs/>
          <w:color w:val="000000"/>
          <w:sz w:val="32"/>
          <w:szCs w:val="32"/>
          <w:bdr w:val="none" w:sz="0" w:space="0" w:color="auto" w:frame="1"/>
        </w:rPr>
        <w:t>Mục đích nghiên cứu đánh giá</w:t>
      </w:r>
      <w:bookmarkEnd w:id="3"/>
      <w:bookmarkEnd w:id="4"/>
    </w:p>
    <w:p w:rsidR="00AE15E5" w:rsidRPr="00710919" w:rsidRDefault="002D4193" w:rsidP="00710919">
      <w:pPr>
        <w:pStyle w:val="NormalWeb"/>
        <w:shd w:val="clear" w:color="auto" w:fill="FFFFFF"/>
        <w:spacing w:before="0" w:beforeAutospacing="0" w:after="0" w:afterAutospacing="0" w:line="360" w:lineRule="auto"/>
        <w:textAlignment w:val="baseline"/>
        <w:rPr>
          <w:rFonts w:eastAsiaTheme="majorEastAsia"/>
          <w:bCs/>
          <w:color w:val="000000"/>
          <w:sz w:val="28"/>
          <w:szCs w:val="28"/>
          <w:bdr w:val="none" w:sz="0" w:space="0" w:color="auto" w:frame="1"/>
          <w:lang w:val="vi-VN"/>
        </w:rPr>
      </w:pPr>
      <w:r w:rsidRPr="001E3654">
        <w:rPr>
          <w:rFonts w:eastAsiaTheme="majorEastAsia"/>
          <w:bCs/>
          <w:color w:val="000000"/>
          <w:sz w:val="28"/>
          <w:szCs w:val="28"/>
          <w:bdr w:val="none" w:sz="0" w:space="0" w:color="auto" w:frame="1"/>
          <w:lang w:val="vi-VN"/>
        </w:rPr>
        <w:t>Khảo sát về hành vi thức khuya của sinh viên trường đại học Thủ Dầu Một và các nguyên nhân của thực trạng, từ đó đề xuất biện pháp để sinh viên hạn chế việc thức khuya</w:t>
      </w:r>
    </w:p>
    <w:p w:rsidR="001E3654" w:rsidRPr="00EC20BD" w:rsidRDefault="002D4193" w:rsidP="00F3671E">
      <w:pPr>
        <w:pStyle w:val="ListParagraph"/>
        <w:numPr>
          <w:ilvl w:val="0"/>
          <w:numId w:val="32"/>
        </w:numPr>
        <w:shd w:val="clear" w:color="auto" w:fill="FFFFFF"/>
        <w:spacing w:line="360" w:lineRule="auto"/>
        <w:outlineLvl w:val="1"/>
        <w:rPr>
          <w:rFonts w:ascii="Times New Roman" w:eastAsia="Times New Roman" w:hAnsi="Times New Roman" w:cs="Times New Roman"/>
          <w:b/>
          <w:color w:val="222222"/>
          <w:sz w:val="32"/>
          <w:szCs w:val="32"/>
          <w:lang w:val="vi-VN"/>
        </w:rPr>
      </w:pPr>
      <w:bookmarkStart w:id="5" w:name="_Toc27013224"/>
      <w:bookmarkStart w:id="6" w:name="_Toc27014694"/>
      <w:r w:rsidRPr="00EC20BD">
        <w:rPr>
          <w:rFonts w:ascii="Times New Roman" w:eastAsia="Times New Roman" w:hAnsi="Times New Roman" w:cs="Times New Roman"/>
          <w:b/>
          <w:color w:val="222222"/>
          <w:sz w:val="32"/>
          <w:szCs w:val="32"/>
          <w:lang w:val="vi-VN"/>
        </w:rPr>
        <w:t>Đội tượng khác</w:t>
      </w:r>
      <w:r w:rsidR="00EC20BD">
        <w:rPr>
          <w:rFonts w:ascii="Times New Roman" w:eastAsia="Times New Roman" w:hAnsi="Times New Roman" w:cs="Times New Roman"/>
          <w:b/>
          <w:color w:val="222222"/>
          <w:sz w:val="32"/>
          <w:szCs w:val="32"/>
          <w:lang w:val="vi-VN"/>
        </w:rPr>
        <w:t>h</w:t>
      </w:r>
      <w:r w:rsidR="006B2C7A">
        <w:rPr>
          <w:rFonts w:ascii="Times New Roman" w:eastAsia="Times New Roman" w:hAnsi="Times New Roman" w:cs="Times New Roman"/>
          <w:b/>
          <w:color w:val="222222"/>
          <w:sz w:val="32"/>
          <w:szCs w:val="32"/>
          <w:lang w:val="vi-VN"/>
        </w:rPr>
        <w:t xml:space="preserve"> thể</w:t>
      </w:r>
      <w:bookmarkEnd w:id="5"/>
      <w:bookmarkEnd w:id="6"/>
    </w:p>
    <w:p w:rsidR="00AE15E5" w:rsidRDefault="00B62B01" w:rsidP="00710919">
      <w:pPr>
        <w:shd w:val="clear" w:color="auto" w:fill="FFFFFF"/>
        <w:spacing w:line="360" w:lineRule="auto"/>
        <w:rPr>
          <w:rFonts w:ascii="Times New Roman" w:eastAsia="Times New Roman" w:hAnsi="Times New Roman" w:cs="Times New Roman"/>
          <w:color w:val="222222"/>
          <w:sz w:val="28"/>
          <w:szCs w:val="28"/>
          <w:lang w:val="vi-VN"/>
        </w:rPr>
      </w:pPr>
      <w:r w:rsidRPr="001E3654">
        <w:rPr>
          <w:rFonts w:ascii="Times New Roman" w:eastAsia="Times New Roman" w:hAnsi="Times New Roman" w:cs="Times New Roman"/>
          <w:color w:val="222222"/>
          <w:sz w:val="28"/>
          <w:szCs w:val="28"/>
          <w:lang w:val="vi-VN"/>
        </w:rPr>
        <w:t>-</w:t>
      </w:r>
      <w:r w:rsidR="00C41C81" w:rsidRPr="001E3654">
        <w:rPr>
          <w:rFonts w:ascii="Times New Roman" w:eastAsia="Times New Roman" w:hAnsi="Times New Roman" w:cs="Times New Roman"/>
          <w:color w:val="222222"/>
          <w:sz w:val="28"/>
          <w:szCs w:val="28"/>
          <w:lang w:val="vi-VN"/>
        </w:rPr>
        <w:t xml:space="preserve"> </w:t>
      </w:r>
      <w:r w:rsidR="002D4193" w:rsidRPr="001E3654">
        <w:rPr>
          <w:rFonts w:ascii="Times New Roman" w:eastAsia="Times New Roman" w:hAnsi="Times New Roman" w:cs="Times New Roman"/>
          <w:color w:val="222222"/>
          <w:sz w:val="28"/>
          <w:szCs w:val="28"/>
          <w:lang w:val="vi-VN"/>
        </w:rPr>
        <w:t>Đối tượng nghiên cứu: việc ngủ ngày thức đêm của sinh viên trường đại học Thủ Dầu Một</w:t>
      </w:r>
    </w:p>
    <w:p w:rsidR="00EC20BD" w:rsidRPr="00EC20BD" w:rsidRDefault="00105494" w:rsidP="00F3671E">
      <w:pPr>
        <w:pStyle w:val="Heading2"/>
        <w:rPr>
          <w:rFonts w:ascii="Times New Roman" w:eastAsia="Times New Roman" w:hAnsi="Times New Roman" w:cs="Times New Roman"/>
          <w:b/>
          <w:color w:val="222222"/>
          <w:sz w:val="32"/>
          <w:szCs w:val="32"/>
          <w:lang w:val="vi-VN"/>
        </w:rPr>
      </w:pPr>
      <w:bookmarkStart w:id="7" w:name="_Toc27013225"/>
      <w:bookmarkStart w:id="8" w:name="_Toc27014695"/>
      <w:r>
        <w:rPr>
          <w:rFonts w:ascii="Times New Roman" w:eastAsia="Times New Roman" w:hAnsi="Times New Roman" w:cs="Times New Roman"/>
          <w:b/>
          <w:color w:val="222222"/>
          <w:sz w:val="32"/>
          <w:szCs w:val="32"/>
          <w:lang w:val="vi-VN"/>
        </w:rPr>
        <w:t xml:space="preserve">      4. </w:t>
      </w:r>
      <w:r w:rsidR="00EC20BD" w:rsidRPr="00EC20BD">
        <w:rPr>
          <w:rFonts w:ascii="Times New Roman" w:eastAsia="Times New Roman" w:hAnsi="Times New Roman" w:cs="Times New Roman"/>
          <w:b/>
          <w:color w:val="222222"/>
          <w:sz w:val="32"/>
          <w:szCs w:val="32"/>
          <w:lang w:val="vi-VN"/>
        </w:rPr>
        <w:t>Phạm vi nghiên cứu</w:t>
      </w:r>
      <w:bookmarkEnd w:id="7"/>
      <w:bookmarkEnd w:id="8"/>
    </w:p>
    <w:p w:rsidR="002D4193" w:rsidRPr="001E3654" w:rsidRDefault="00B62B01" w:rsidP="00710919">
      <w:pPr>
        <w:shd w:val="clear" w:color="auto" w:fill="FFFFFF"/>
        <w:spacing w:line="360" w:lineRule="auto"/>
        <w:rPr>
          <w:rFonts w:ascii="Times New Roman" w:eastAsia="Times New Roman" w:hAnsi="Times New Roman" w:cs="Times New Roman"/>
          <w:color w:val="222222"/>
          <w:sz w:val="28"/>
          <w:szCs w:val="28"/>
          <w:lang w:val="vi-VN"/>
        </w:rPr>
      </w:pPr>
      <w:r w:rsidRPr="001E3654">
        <w:rPr>
          <w:rFonts w:ascii="Times New Roman" w:eastAsia="Times New Roman" w:hAnsi="Times New Roman" w:cs="Times New Roman"/>
          <w:color w:val="222222"/>
          <w:sz w:val="28"/>
          <w:szCs w:val="28"/>
          <w:lang w:val="vi-VN"/>
        </w:rPr>
        <w:t>-</w:t>
      </w:r>
      <w:r w:rsidR="00C41C81" w:rsidRPr="001E3654">
        <w:rPr>
          <w:rFonts w:ascii="Times New Roman" w:eastAsia="Times New Roman" w:hAnsi="Times New Roman" w:cs="Times New Roman"/>
          <w:color w:val="222222"/>
          <w:sz w:val="28"/>
          <w:szCs w:val="28"/>
          <w:lang w:val="vi-VN"/>
        </w:rPr>
        <w:t xml:space="preserve"> </w:t>
      </w:r>
      <w:r w:rsidR="002D4193" w:rsidRPr="001E3654">
        <w:rPr>
          <w:rFonts w:ascii="Times New Roman" w:eastAsia="Times New Roman" w:hAnsi="Times New Roman" w:cs="Times New Roman"/>
          <w:color w:val="222222"/>
          <w:sz w:val="28"/>
          <w:szCs w:val="28"/>
          <w:lang w:val="vi-VN"/>
        </w:rPr>
        <w:t xml:space="preserve">Khách thể nghiên cứu: </w:t>
      </w:r>
      <w:r w:rsidR="008E7EB3">
        <w:rPr>
          <w:rFonts w:ascii="Times New Roman" w:eastAsia="Times New Roman" w:hAnsi="Times New Roman" w:cs="Times New Roman"/>
          <w:color w:val="222222"/>
          <w:sz w:val="28"/>
          <w:szCs w:val="28"/>
          <w:lang w:val="vi-VN"/>
        </w:rPr>
        <w:t xml:space="preserve">Sinh viên trường Đại học Thủ </w:t>
      </w:r>
      <w:r w:rsidR="002D4193" w:rsidRPr="001E3654">
        <w:rPr>
          <w:rFonts w:ascii="Times New Roman" w:eastAsia="Times New Roman" w:hAnsi="Times New Roman" w:cs="Times New Roman"/>
          <w:color w:val="222222"/>
          <w:sz w:val="28"/>
          <w:szCs w:val="28"/>
          <w:lang w:val="vi-VN"/>
        </w:rPr>
        <w:t>Dầu Một</w:t>
      </w:r>
    </w:p>
    <w:p w:rsidR="00B62B01" w:rsidRPr="001E3654" w:rsidRDefault="00C41C81" w:rsidP="00710919">
      <w:pPr>
        <w:shd w:val="clear" w:color="auto" w:fill="FFFFFF"/>
        <w:spacing w:line="360" w:lineRule="auto"/>
        <w:rPr>
          <w:rFonts w:ascii="Times New Roman" w:eastAsia="Times New Roman" w:hAnsi="Times New Roman" w:cs="Times New Roman"/>
          <w:color w:val="222222"/>
          <w:sz w:val="28"/>
          <w:szCs w:val="28"/>
          <w:lang w:val="vi-VN"/>
        </w:rPr>
      </w:pPr>
      <w:r w:rsidRPr="001E3654">
        <w:rPr>
          <w:rFonts w:ascii="Times New Roman" w:eastAsia="Times New Roman" w:hAnsi="Times New Roman" w:cs="Times New Roman"/>
          <w:color w:val="222222"/>
          <w:sz w:val="28"/>
          <w:szCs w:val="28"/>
          <w:lang w:val="vi-VN"/>
        </w:rPr>
        <w:t xml:space="preserve">- </w:t>
      </w:r>
      <w:r w:rsidR="00B62B01" w:rsidRPr="001E3654">
        <w:rPr>
          <w:rFonts w:ascii="Times New Roman" w:eastAsia="Times New Roman" w:hAnsi="Times New Roman" w:cs="Times New Roman"/>
          <w:color w:val="222222"/>
          <w:sz w:val="28"/>
          <w:szCs w:val="28"/>
          <w:lang w:val="vi-VN"/>
        </w:rPr>
        <w:t xml:space="preserve">Phạm vi nghiên cứu: </w:t>
      </w:r>
    </w:p>
    <w:p w:rsidR="00B62B01" w:rsidRPr="001E3654" w:rsidRDefault="008E7EB3" w:rsidP="00710919">
      <w:pPr>
        <w:shd w:val="clear" w:color="auto" w:fill="FFFFFF"/>
        <w:spacing w:line="360" w:lineRule="auto"/>
        <w:rPr>
          <w:rFonts w:ascii="Times New Roman" w:eastAsia="Times New Roman" w:hAnsi="Times New Roman" w:cs="Times New Roman"/>
          <w:color w:val="222222"/>
          <w:sz w:val="28"/>
          <w:szCs w:val="28"/>
          <w:lang w:val="vi-VN"/>
        </w:rPr>
      </w:pPr>
      <w:r>
        <w:rPr>
          <w:rFonts w:ascii="Times New Roman" w:eastAsia="Times New Roman" w:hAnsi="Times New Roman" w:cs="Times New Roman"/>
          <w:color w:val="222222"/>
          <w:sz w:val="28"/>
          <w:szCs w:val="28"/>
          <w:lang w:val="vi-VN"/>
        </w:rPr>
        <w:t xml:space="preserve">+ </w:t>
      </w:r>
      <w:r w:rsidR="00B62B01" w:rsidRPr="001E3654">
        <w:rPr>
          <w:rFonts w:ascii="Times New Roman" w:eastAsia="Times New Roman" w:hAnsi="Times New Roman" w:cs="Times New Roman"/>
          <w:color w:val="222222"/>
          <w:sz w:val="28"/>
          <w:szCs w:val="28"/>
          <w:lang w:val="vi-VN"/>
        </w:rPr>
        <w:t>100 sinh viên năm nhất</w:t>
      </w:r>
    </w:p>
    <w:p w:rsidR="00B62B01" w:rsidRPr="001E3654" w:rsidRDefault="008E7EB3" w:rsidP="00710919">
      <w:pPr>
        <w:shd w:val="clear" w:color="auto" w:fill="FFFFFF"/>
        <w:spacing w:line="360" w:lineRule="auto"/>
        <w:rPr>
          <w:rFonts w:ascii="Times New Roman" w:eastAsia="Times New Roman" w:hAnsi="Times New Roman" w:cs="Times New Roman"/>
          <w:color w:val="222222"/>
          <w:sz w:val="28"/>
          <w:szCs w:val="28"/>
          <w:lang w:val="vi-VN"/>
        </w:rPr>
      </w:pPr>
      <w:r>
        <w:rPr>
          <w:rFonts w:ascii="Times New Roman" w:eastAsia="Times New Roman" w:hAnsi="Times New Roman" w:cs="Times New Roman"/>
          <w:color w:val="222222"/>
          <w:sz w:val="28"/>
          <w:szCs w:val="28"/>
          <w:lang w:val="vi-VN"/>
        </w:rPr>
        <w:t xml:space="preserve">+ </w:t>
      </w:r>
      <w:r w:rsidR="00B62B01" w:rsidRPr="001E3654">
        <w:rPr>
          <w:rFonts w:ascii="Times New Roman" w:eastAsia="Times New Roman" w:hAnsi="Times New Roman" w:cs="Times New Roman"/>
          <w:color w:val="222222"/>
          <w:sz w:val="28"/>
          <w:szCs w:val="28"/>
          <w:lang w:val="vi-VN"/>
        </w:rPr>
        <w:t>100 sinh viên năm 2</w:t>
      </w:r>
    </w:p>
    <w:p w:rsidR="00AE15E5" w:rsidRPr="001E3654" w:rsidRDefault="008E7EB3" w:rsidP="00710919">
      <w:pPr>
        <w:shd w:val="clear" w:color="auto" w:fill="FFFFFF"/>
        <w:spacing w:line="360" w:lineRule="auto"/>
        <w:rPr>
          <w:rFonts w:ascii="Times New Roman" w:eastAsia="Times New Roman" w:hAnsi="Times New Roman" w:cs="Times New Roman"/>
          <w:color w:val="222222"/>
          <w:sz w:val="28"/>
          <w:szCs w:val="28"/>
          <w:lang w:val="vi-VN"/>
        </w:rPr>
      </w:pPr>
      <w:r>
        <w:rPr>
          <w:rFonts w:ascii="Times New Roman" w:eastAsia="Times New Roman" w:hAnsi="Times New Roman" w:cs="Times New Roman"/>
          <w:color w:val="222222"/>
          <w:sz w:val="28"/>
          <w:szCs w:val="28"/>
          <w:lang w:val="vi-VN"/>
        </w:rPr>
        <w:t xml:space="preserve">+ </w:t>
      </w:r>
      <w:r w:rsidR="00B62B01" w:rsidRPr="001E3654">
        <w:rPr>
          <w:rFonts w:ascii="Times New Roman" w:eastAsia="Times New Roman" w:hAnsi="Times New Roman" w:cs="Times New Roman"/>
          <w:color w:val="222222"/>
          <w:sz w:val="28"/>
          <w:szCs w:val="28"/>
          <w:lang w:val="vi-VN"/>
        </w:rPr>
        <w:t>100 sinh viên năm 3</w:t>
      </w:r>
    </w:p>
    <w:p w:rsidR="001E3654" w:rsidRPr="00710919" w:rsidRDefault="00B62B01" w:rsidP="00F3671E">
      <w:pPr>
        <w:pStyle w:val="ListParagraph"/>
        <w:numPr>
          <w:ilvl w:val="0"/>
          <w:numId w:val="37"/>
        </w:numPr>
        <w:shd w:val="clear" w:color="auto" w:fill="FFFFFF"/>
        <w:spacing w:line="360" w:lineRule="auto"/>
        <w:outlineLvl w:val="1"/>
        <w:rPr>
          <w:rFonts w:ascii="Times New Roman" w:eastAsia="Times New Roman" w:hAnsi="Times New Roman" w:cs="Times New Roman"/>
          <w:b/>
          <w:color w:val="222222"/>
          <w:sz w:val="32"/>
          <w:szCs w:val="32"/>
          <w:lang w:val="vi-VN"/>
        </w:rPr>
      </w:pPr>
      <w:bookmarkStart w:id="9" w:name="_Toc27013226"/>
      <w:bookmarkStart w:id="10" w:name="_Toc27014696"/>
      <w:r w:rsidRPr="00B62B01">
        <w:rPr>
          <w:rFonts w:ascii="Times New Roman" w:eastAsia="Times New Roman" w:hAnsi="Times New Roman" w:cs="Times New Roman"/>
          <w:b/>
          <w:color w:val="222222"/>
          <w:sz w:val="32"/>
          <w:szCs w:val="32"/>
          <w:lang w:val="vi-VN"/>
        </w:rPr>
        <w:t>Giả thiết khoa học</w:t>
      </w:r>
      <w:bookmarkEnd w:id="9"/>
      <w:bookmarkEnd w:id="10"/>
    </w:p>
    <w:p w:rsidR="00AE15E5" w:rsidRPr="001E3654" w:rsidRDefault="00B62B01" w:rsidP="00710919">
      <w:pPr>
        <w:shd w:val="clear" w:color="auto" w:fill="FFFFFF"/>
        <w:spacing w:line="360" w:lineRule="auto"/>
        <w:rPr>
          <w:rFonts w:ascii="Times New Roman" w:hAnsi="Times New Roman" w:cs="Times New Roman"/>
          <w:color w:val="333333"/>
          <w:sz w:val="28"/>
          <w:szCs w:val="28"/>
          <w:shd w:val="clear" w:color="auto" w:fill="FFFFFF"/>
        </w:rPr>
      </w:pPr>
      <w:r w:rsidRPr="001E3654">
        <w:rPr>
          <w:rFonts w:ascii="Times New Roman" w:hAnsi="Times New Roman" w:cs="Times New Roman"/>
          <w:color w:val="333333"/>
          <w:sz w:val="28"/>
          <w:szCs w:val="28"/>
          <w:shd w:val="clear" w:color="auto" w:fill="FFFFFF"/>
        </w:rPr>
        <w:lastRenderedPageBreak/>
        <w:t>Có rất nhiều nguyên nhân khiến</w:t>
      </w:r>
      <w:r w:rsidR="00C41C81" w:rsidRPr="001E3654">
        <w:rPr>
          <w:rFonts w:ascii="Times New Roman" w:hAnsi="Times New Roman" w:cs="Times New Roman"/>
          <w:color w:val="333333"/>
          <w:sz w:val="28"/>
          <w:szCs w:val="28"/>
          <w:shd w:val="clear" w:color="auto" w:fill="FFFFFF"/>
          <w:lang w:val="vi-VN"/>
        </w:rPr>
        <w:t xml:space="preserve"> các</w:t>
      </w:r>
      <w:r w:rsidRPr="001E3654">
        <w:rPr>
          <w:rFonts w:ascii="Times New Roman" w:hAnsi="Times New Roman" w:cs="Times New Roman"/>
          <w:color w:val="333333"/>
          <w:sz w:val="28"/>
          <w:szCs w:val="28"/>
          <w:shd w:val="clear" w:color="auto" w:fill="FFFFFF"/>
        </w:rPr>
        <w:t xml:space="preserve"> bạn thức khuya như ôn thi, xem phim, đọc truyện, cày game… Đặc biệt, với cuộc sống hối hả và áp lực công việc lớn, thức khuya để làm thêm, tăng ca là cách mà các bạn thường hay lựa chọn để có thể hoàn thành deadline, để kiếm được nhiều tiề</w:t>
      </w:r>
      <w:r w:rsidR="00C41C81" w:rsidRPr="001E3654">
        <w:rPr>
          <w:rFonts w:ascii="Times New Roman" w:hAnsi="Times New Roman" w:cs="Times New Roman"/>
          <w:color w:val="333333"/>
          <w:sz w:val="28"/>
          <w:szCs w:val="28"/>
          <w:shd w:val="clear" w:color="auto" w:fill="FFFFFF"/>
        </w:rPr>
        <w:t xml:space="preserve">n hơn. </w:t>
      </w:r>
      <w:r w:rsidR="00C41C81" w:rsidRPr="001E3654">
        <w:rPr>
          <w:rFonts w:ascii="Times New Roman" w:hAnsi="Times New Roman" w:cs="Times New Roman"/>
          <w:color w:val="333333"/>
          <w:sz w:val="28"/>
          <w:szCs w:val="28"/>
          <w:shd w:val="clear" w:color="auto" w:fill="FFFFFF"/>
          <w:lang w:val="vi-VN"/>
        </w:rPr>
        <w:t>T</w:t>
      </w:r>
      <w:r w:rsidR="00C41C81" w:rsidRPr="001E3654">
        <w:rPr>
          <w:rFonts w:ascii="Times New Roman" w:hAnsi="Times New Roman" w:cs="Times New Roman"/>
          <w:color w:val="333333"/>
          <w:sz w:val="28"/>
          <w:szCs w:val="28"/>
          <w:shd w:val="clear" w:color="auto" w:fill="FFFFFF"/>
        </w:rPr>
        <w:t>rên cơ</w:t>
      </w:r>
      <w:r w:rsidR="00C41C81" w:rsidRPr="001E3654">
        <w:rPr>
          <w:rFonts w:ascii="Times New Roman" w:hAnsi="Times New Roman" w:cs="Times New Roman"/>
          <w:color w:val="333333"/>
          <w:sz w:val="28"/>
          <w:szCs w:val="28"/>
          <w:shd w:val="clear" w:color="auto" w:fill="FFFFFF"/>
          <w:lang w:val="vi-VN"/>
        </w:rPr>
        <w:t xml:space="preserve"> s</w:t>
      </w:r>
      <w:r w:rsidR="00C41C81" w:rsidRPr="001E3654">
        <w:rPr>
          <w:rFonts w:ascii="Times New Roman" w:hAnsi="Times New Roman" w:cs="Times New Roman"/>
          <w:color w:val="333333"/>
          <w:sz w:val="28"/>
          <w:szCs w:val="28"/>
          <w:shd w:val="clear" w:color="auto" w:fill="FFFFFF"/>
        </w:rPr>
        <w:t xml:space="preserve">ở những phát hiện về </w:t>
      </w:r>
      <w:r w:rsidR="00C41C81" w:rsidRPr="001E3654">
        <w:rPr>
          <w:rFonts w:ascii="Times New Roman" w:hAnsi="Times New Roman" w:cs="Times New Roman"/>
          <w:color w:val="333333"/>
          <w:sz w:val="28"/>
          <w:szCs w:val="28"/>
          <w:shd w:val="clear" w:color="auto" w:fill="FFFFFF"/>
          <w:lang w:val="vi-VN"/>
        </w:rPr>
        <w:t>việc thức khuya</w:t>
      </w:r>
      <w:r w:rsidR="00C41C81" w:rsidRPr="001E3654">
        <w:rPr>
          <w:rFonts w:ascii="Times New Roman" w:hAnsi="Times New Roman" w:cs="Times New Roman"/>
          <w:color w:val="333333"/>
          <w:sz w:val="28"/>
          <w:szCs w:val="28"/>
          <w:shd w:val="clear" w:color="auto" w:fill="FFFFFF"/>
        </w:rPr>
        <w:t xml:space="preserve"> của sinh viên</w:t>
      </w:r>
      <w:r w:rsidR="00C41C81" w:rsidRPr="001E3654">
        <w:rPr>
          <w:rFonts w:ascii="Times New Roman" w:hAnsi="Times New Roman" w:cs="Times New Roman"/>
          <w:color w:val="333333"/>
          <w:sz w:val="28"/>
          <w:szCs w:val="28"/>
          <w:shd w:val="clear" w:color="auto" w:fill="FFFFFF"/>
          <w:lang w:val="vi-VN"/>
        </w:rPr>
        <w:t xml:space="preserve"> </w:t>
      </w:r>
      <w:r w:rsidR="00C41C81" w:rsidRPr="001E3654">
        <w:rPr>
          <w:rFonts w:ascii="Times New Roman" w:hAnsi="Times New Roman" w:cs="Times New Roman"/>
          <w:color w:val="333333"/>
          <w:sz w:val="28"/>
          <w:szCs w:val="28"/>
          <w:shd w:val="clear" w:color="auto" w:fill="FFFFFF"/>
        </w:rPr>
        <w:t xml:space="preserve">trường đại học Thủ Dầu Một </w:t>
      </w:r>
      <w:r w:rsidR="00C41C81" w:rsidRPr="001E3654">
        <w:rPr>
          <w:rFonts w:ascii="Times New Roman" w:hAnsi="Times New Roman" w:cs="Times New Roman"/>
          <w:color w:val="333333"/>
          <w:sz w:val="28"/>
          <w:szCs w:val="28"/>
          <w:shd w:val="clear" w:color="auto" w:fill="FFFFFF"/>
          <w:lang w:val="vi-VN"/>
        </w:rPr>
        <w:t xml:space="preserve">sẽ </w:t>
      </w:r>
      <w:r w:rsidR="00C41C81" w:rsidRPr="001E3654">
        <w:rPr>
          <w:rFonts w:ascii="Times New Roman" w:hAnsi="Times New Roman" w:cs="Times New Roman"/>
          <w:color w:val="333333"/>
          <w:sz w:val="28"/>
          <w:szCs w:val="28"/>
          <w:shd w:val="clear" w:color="auto" w:fill="FFFFFF"/>
        </w:rPr>
        <w:t>đưa ra biện pháp khắc</w:t>
      </w:r>
      <w:r w:rsidR="00C41C81" w:rsidRPr="001E3654">
        <w:rPr>
          <w:rFonts w:ascii="Times New Roman" w:hAnsi="Times New Roman" w:cs="Times New Roman"/>
          <w:color w:val="333333"/>
          <w:sz w:val="28"/>
          <w:szCs w:val="28"/>
          <w:shd w:val="clear" w:color="auto" w:fill="FFFFFF"/>
          <w:lang w:val="vi-VN"/>
        </w:rPr>
        <w:t xml:space="preserve"> </w:t>
      </w:r>
      <w:r w:rsidR="00C41C81" w:rsidRPr="001E3654">
        <w:rPr>
          <w:rFonts w:ascii="Times New Roman" w:hAnsi="Times New Roman" w:cs="Times New Roman"/>
          <w:color w:val="333333"/>
          <w:sz w:val="28"/>
          <w:szCs w:val="28"/>
          <w:shd w:val="clear" w:color="auto" w:fill="FFFFFF"/>
        </w:rPr>
        <w:t>phục phù hợp.</w:t>
      </w:r>
    </w:p>
    <w:p w:rsidR="001E3654" w:rsidRPr="00710919" w:rsidRDefault="00C41C81" w:rsidP="00F3671E">
      <w:pPr>
        <w:pStyle w:val="ListParagraph"/>
        <w:numPr>
          <w:ilvl w:val="0"/>
          <w:numId w:val="37"/>
        </w:numPr>
        <w:shd w:val="clear" w:color="auto" w:fill="FFFFFF"/>
        <w:spacing w:line="360" w:lineRule="auto"/>
        <w:outlineLvl w:val="1"/>
        <w:rPr>
          <w:b/>
          <w:color w:val="333333"/>
          <w:sz w:val="32"/>
          <w:szCs w:val="32"/>
          <w:shd w:val="clear" w:color="auto" w:fill="FFFFFF"/>
          <w:lang w:val="vi-VN"/>
        </w:rPr>
      </w:pPr>
      <w:bookmarkStart w:id="11" w:name="_Toc27013227"/>
      <w:bookmarkStart w:id="12" w:name="_Toc27014697"/>
      <w:r w:rsidRPr="00C41C81">
        <w:rPr>
          <w:b/>
          <w:color w:val="333333"/>
          <w:sz w:val="32"/>
          <w:szCs w:val="32"/>
          <w:shd w:val="clear" w:color="auto" w:fill="FFFFFF"/>
          <w:lang w:val="vi-VN"/>
        </w:rPr>
        <w:t>Nhiệm vụ nghiên cứu</w:t>
      </w:r>
      <w:bookmarkEnd w:id="11"/>
      <w:bookmarkEnd w:id="12"/>
    </w:p>
    <w:p w:rsidR="00C41C81" w:rsidRPr="001E3654" w:rsidRDefault="00C41C81"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xml:space="preserve">- Thu thập, </w:t>
      </w:r>
      <w:r w:rsidR="0089429B">
        <w:rPr>
          <w:rFonts w:ascii="Times New Roman" w:hAnsi="Times New Roman" w:cs="Times New Roman"/>
          <w:color w:val="333333"/>
          <w:sz w:val="28"/>
          <w:szCs w:val="28"/>
          <w:shd w:val="clear" w:color="auto" w:fill="FFFFFF"/>
          <w:lang w:val="vi-VN"/>
        </w:rPr>
        <w:t xml:space="preserve"> </w:t>
      </w:r>
      <w:r w:rsidRPr="001E3654">
        <w:rPr>
          <w:rFonts w:ascii="Times New Roman" w:hAnsi="Times New Roman" w:cs="Times New Roman"/>
          <w:color w:val="333333"/>
          <w:sz w:val="28"/>
          <w:szCs w:val="28"/>
          <w:shd w:val="clear" w:color="auto" w:fill="FFFFFF"/>
          <w:lang w:val="vi-VN"/>
        </w:rPr>
        <w:t>xử lí thông tin</w:t>
      </w:r>
    </w:p>
    <w:p w:rsidR="00C41C81" w:rsidRPr="001E3654" w:rsidRDefault="00C41C81"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Lí luận,</w:t>
      </w:r>
      <w:r w:rsidR="0089429B">
        <w:rPr>
          <w:rFonts w:ascii="Times New Roman" w:hAnsi="Times New Roman" w:cs="Times New Roman"/>
          <w:color w:val="333333"/>
          <w:sz w:val="28"/>
          <w:szCs w:val="28"/>
          <w:shd w:val="clear" w:color="auto" w:fill="FFFFFF"/>
          <w:lang w:val="vi-VN"/>
        </w:rPr>
        <w:t xml:space="preserve"> </w:t>
      </w:r>
      <w:r w:rsidRPr="001E3654">
        <w:rPr>
          <w:rFonts w:ascii="Times New Roman" w:hAnsi="Times New Roman" w:cs="Times New Roman"/>
          <w:color w:val="333333"/>
          <w:sz w:val="28"/>
          <w:szCs w:val="28"/>
          <w:shd w:val="clear" w:color="auto" w:fill="FFFFFF"/>
          <w:lang w:val="vi-VN"/>
        </w:rPr>
        <w:t xml:space="preserve"> nghiên cứu về lý do tại sao lại thức khuya hàng đêm của</w:t>
      </w:r>
    </w:p>
    <w:p w:rsidR="00C41C81" w:rsidRPr="001E3654" w:rsidRDefault="00C41C81"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sinh viên</w:t>
      </w:r>
    </w:p>
    <w:p w:rsidR="00AE15E5" w:rsidRPr="00710919" w:rsidRDefault="00C41C81"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Đánh giá thực trạng, từ đó góp phần đưa ra những giải pháp giúp cải thiện vấn nạn này</w:t>
      </w:r>
    </w:p>
    <w:p w:rsidR="00AF5E91" w:rsidRPr="00AF5E91" w:rsidRDefault="00EA0BCA" w:rsidP="00F3671E">
      <w:pPr>
        <w:pStyle w:val="ListParagraph"/>
        <w:numPr>
          <w:ilvl w:val="0"/>
          <w:numId w:val="37"/>
        </w:numPr>
        <w:shd w:val="clear" w:color="auto" w:fill="FFFFFF"/>
        <w:spacing w:line="360" w:lineRule="auto"/>
        <w:outlineLvl w:val="1"/>
        <w:rPr>
          <w:rFonts w:ascii="Times New Roman" w:hAnsi="Times New Roman" w:cs="Times New Roman"/>
          <w:b/>
          <w:color w:val="333333"/>
          <w:sz w:val="32"/>
          <w:szCs w:val="32"/>
          <w:shd w:val="clear" w:color="auto" w:fill="FFFFFF"/>
          <w:lang w:val="vi-VN"/>
        </w:rPr>
      </w:pPr>
      <w:bookmarkStart w:id="13" w:name="_Toc27013228"/>
      <w:bookmarkStart w:id="14" w:name="_Toc27014698"/>
      <w:r w:rsidRPr="00EA0BCA">
        <w:rPr>
          <w:rFonts w:ascii="Times New Roman" w:hAnsi="Times New Roman" w:cs="Times New Roman"/>
          <w:b/>
          <w:color w:val="333333"/>
          <w:sz w:val="32"/>
          <w:szCs w:val="32"/>
          <w:shd w:val="clear" w:color="auto" w:fill="FFFFFF"/>
          <w:lang w:val="vi-VN"/>
        </w:rPr>
        <w:t>Các phương pháp nghiên cứu</w:t>
      </w:r>
      <w:bookmarkEnd w:id="13"/>
      <w:bookmarkEnd w:id="14"/>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Phương pháp nghiên cứu lí luận: đọc tài liệu, phân tích thông tin</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Phương pháp nghiên cứu thực tiễn: quan sát; trò chuyện; điều tra bằng phiếu</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hỏi, thống kê toán học</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6.1 nhóm phương pháp nguyên cứu lý thuyết</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phân tích, tổng hợp các tài liệu lý luận có liên quan về hứng thú học tập</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của họ</w:t>
      </w:r>
      <w:r w:rsidR="001E3654" w:rsidRPr="001E3654">
        <w:rPr>
          <w:rFonts w:ascii="Times New Roman" w:hAnsi="Times New Roman" w:cs="Times New Roman"/>
          <w:color w:val="333333"/>
          <w:sz w:val="28"/>
          <w:szCs w:val="28"/>
          <w:shd w:val="clear" w:color="auto" w:fill="FFFFFF"/>
          <w:lang w:val="vi-VN"/>
        </w:rPr>
        <w:t>c sinh đại học Thủ Dầu Một</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6.2. nhóm phương pháp nghiên cứu thực tiễn</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6.2.1 phương pháp điều tra bằng hỏi</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6.2.2 phương pháp phỏng vấn</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6.2.3 phương pháp quan sát</w:t>
      </w:r>
    </w:p>
    <w:p w:rsidR="00EA0BCA" w:rsidRPr="001E3654"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6.2.4 phương pháp nghiên cứu sản phẩm hoạt động</w:t>
      </w:r>
    </w:p>
    <w:p w:rsidR="00AE15E5" w:rsidRDefault="00EA0BCA" w:rsidP="00710919">
      <w:pPr>
        <w:shd w:val="clear" w:color="auto" w:fill="FFFFFF"/>
        <w:spacing w:line="360" w:lineRule="auto"/>
        <w:rPr>
          <w:rFonts w:ascii="Times New Roman" w:hAnsi="Times New Roman" w:cs="Times New Roman"/>
          <w:color w:val="333333"/>
          <w:sz w:val="28"/>
          <w:szCs w:val="28"/>
          <w:shd w:val="clear" w:color="auto" w:fill="FFFFFF"/>
          <w:lang w:val="vi-VN"/>
        </w:rPr>
      </w:pPr>
      <w:r w:rsidRPr="001E3654">
        <w:rPr>
          <w:rFonts w:ascii="Times New Roman" w:hAnsi="Times New Roman" w:cs="Times New Roman"/>
          <w:color w:val="333333"/>
          <w:sz w:val="28"/>
          <w:szCs w:val="28"/>
          <w:shd w:val="clear" w:color="auto" w:fill="FFFFFF"/>
          <w:lang w:val="vi-VN"/>
        </w:rPr>
        <w:t xml:space="preserve">6.3 </w:t>
      </w:r>
      <w:r w:rsidR="001E3654" w:rsidRPr="001E3654">
        <w:rPr>
          <w:rFonts w:ascii="Times New Roman" w:hAnsi="Times New Roman" w:cs="Times New Roman"/>
          <w:color w:val="333333"/>
          <w:sz w:val="28"/>
          <w:szCs w:val="28"/>
          <w:shd w:val="clear" w:color="auto" w:fill="FFFFFF"/>
          <w:lang w:val="vi-VN"/>
        </w:rPr>
        <w:t>phương sử lý số liệu thống kê toán họ</w:t>
      </w:r>
      <w:r w:rsidR="001E3654">
        <w:rPr>
          <w:rFonts w:ascii="Times New Roman" w:hAnsi="Times New Roman" w:cs="Times New Roman"/>
          <w:color w:val="333333"/>
          <w:sz w:val="28"/>
          <w:szCs w:val="28"/>
          <w:shd w:val="clear" w:color="auto" w:fill="FFFFFF"/>
          <w:lang w:val="vi-VN"/>
        </w:rPr>
        <w:t xml:space="preserve">c và </w:t>
      </w:r>
      <w:r w:rsidR="001E3654" w:rsidRPr="001E3654">
        <w:rPr>
          <w:rFonts w:ascii="Times New Roman" w:hAnsi="Times New Roman" w:cs="Times New Roman"/>
          <w:color w:val="333333"/>
          <w:sz w:val="28"/>
          <w:szCs w:val="28"/>
          <w:shd w:val="clear" w:color="auto" w:fill="FFFFFF"/>
          <w:lang w:val="vi-VN"/>
        </w:rPr>
        <w:t>sử dụng thống kê toán học</w:t>
      </w:r>
    </w:p>
    <w:p w:rsidR="00C41C81" w:rsidRPr="00394E32" w:rsidRDefault="009C4B83" w:rsidP="00394E32">
      <w:pPr>
        <w:shd w:val="clear" w:color="auto" w:fill="FFFFFF"/>
        <w:spacing w:line="360" w:lineRule="auto"/>
      </w:pPr>
      <w:r>
        <w:rPr>
          <w:rFonts w:ascii="Times New Roman" w:hAnsi="Times New Roman" w:cs="Times New Roman"/>
          <w:color w:val="333333"/>
          <w:sz w:val="28"/>
          <w:szCs w:val="28"/>
          <w:shd w:val="clear" w:color="auto" w:fill="FFFFFF"/>
          <w:lang w:val="vi-VN"/>
        </w:rPr>
        <w:br w:type="column"/>
      </w:r>
    </w:p>
    <w:p w:rsidR="00B62B01" w:rsidRPr="00A06D6E" w:rsidRDefault="00EC20BD" w:rsidP="00F3671E">
      <w:pPr>
        <w:pStyle w:val="ListParagraph"/>
        <w:numPr>
          <w:ilvl w:val="0"/>
          <w:numId w:val="38"/>
        </w:numPr>
        <w:shd w:val="clear" w:color="auto" w:fill="FFFFFF"/>
        <w:jc w:val="center"/>
        <w:outlineLvl w:val="0"/>
        <w:rPr>
          <w:rFonts w:ascii="Times New Roman" w:eastAsia="Times New Roman" w:hAnsi="Times New Roman" w:cs="Times New Roman"/>
          <w:b/>
          <w:color w:val="222222"/>
          <w:sz w:val="40"/>
          <w:szCs w:val="40"/>
          <w:lang w:val="vi-VN"/>
        </w:rPr>
      </w:pPr>
      <w:bookmarkStart w:id="15" w:name="_Toc27013229"/>
      <w:bookmarkStart w:id="16" w:name="_Toc27014699"/>
      <w:r w:rsidRPr="00A06D6E">
        <w:rPr>
          <w:rFonts w:ascii="Times New Roman" w:eastAsia="Times New Roman" w:hAnsi="Times New Roman" w:cs="Times New Roman"/>
          <w:b/>
          <w:color w:val="222222"/>
          <w:sz w:val="40"/>
          <w:szCs w:val="40"/>
          <w:lang w:val="vi-VN"/>
        </w:rPr>
        <w:t>NỘI DUNG</w:t>
      </w:r>
      <w:bookmarkEnd w:id="15"/>
      <w:bookmarkEnd w:id="16"/>
    </w:p>
    <w:p w:rsidR="00EA0BCA" w:rsidRDefault="00EA0BCA">
      <w:pPr>
        <w:rPr>
          <w:sz w:val="28"/>
          <w:szCs w:val="28"/>
          <w:lang w:val="vi-VN"/>
        </w:rPr>
      </w:pPr>
    </w:p>
    <w:p w:rsidR="00215689" w:rsidRPr="00935E7E" w:rsidRDefault="00EA0BCA" w:rsidP="00052544">
      <w:pPr>
        <w:pStyle w:val="Heading2"/>
        <w:jc w:val="center"/>
        <w:rPr>
          <w:rFonts w:ascii="Times New Roman" w:hAnsi="Times New Roman" w:cs="Times New Roman"/>
          <w:b/>
          <w:color w:val="000000" w:themeColor="text1"/>
          <w:sz w:val="40"/>
          <w:szCs w:val="40"/>
          <w:lang w:val="vi-VN"/>
        </w:rPr>
      </w:pPr>
      <w:bookmarkStart w:id="17" w:name="_Toc27013230"/>
      <w:bookmarkStart w:id="18" w:name="_Toc27014700"/>
      <w:r w:rsidRPr="00935E7E">
        <w:rPr>
          <w:rFonts w:ascii="Times New Roman" w:hAnsi="Times New Roman" w:cs="Times New Roman"/>
          <w:b/>
          <w:color w:val="000000" w:themeColor="text1"/>
          <w:sz w:val="40"/>
          <w:szCs w:val="40"/>
          <w:lang w:val="vi-VN"/>
        </w:rPr>
        <w:t>CHƯƠNG 1. CƠ SỞ LÝ LUẬN CỦA THỰC TRẠNG THỨC KHUYA</w:t>
      </w:r>
      <w:bookmarkEnd w:id="17"/>
      <w:bookmarkEnd w:id="18"/>
    </w:p>
    <w:p w:rsidR="006C42FE" w:rsidRPr="008E7EB3" w:rsidRDefault="006C42FE" w:rsidP="00EA0BCA">
      <w:pPr>
        <w:jc w:val="center"/>
        <w:rPr>
          <w:rFonts w:ascii="Times New Roman" w:hAnsi="Times New Roman" w:cs="Times New Roman"/>
          <w:b/>
          <w:sz w:val="40"/>
          <w:szCs w:val="40"/>
          <w:lang w:val="vi-VN"/>
        </w:rPr>
      </w:pPr>
    </w:p>
    <w:p w:rsidR="001E3654" w:rsidRPr="00131FA7" w:rsidRDefault="004572F4" w:rsidP="00F3671E">
      <w:pPr>
        <w:pStyle w:val="ListParagraph"/>
        <w:numPr>
          <w:ilvl w:val="1"/>
          <w:numId w:val="29"/>
        </w:numPr>
        <w:spacing w:line="360" w:lineRule="auto"/>
        <w:outlineLvl w:val="2"/>
        <w:rPr>
          <w:rFonts w:ascii="Times New Roman" w:hAnsi="Times New Roman" w:cs="Times New Roman"/>
          <w:b/>
          <w:sz w:val="32"/>
          <w:szCs w:val="32"/>
          <w:lang w:val="vi-VN"/>
        </w:rPr>
      </w:pPr>
      <w:bookmarkStart w:id="19" w:name="_Toc27013231"/>
      <w:bookmarkStart w:id="20" w:name="_Toc27014701"/>
      <w:r>
        <w:rPr>
          <w:rFonts w:ascii="Times New Roman" w:hAnsi="Times New Roman" w:cs="Times New Roman"/>
          <w:b/>
          <w:sz w:val="32"/>
          <w:szCs w:val="32"/>
          <w:lang w:val="vi-VN"/>
        </w:rPr>
        <w:t>N</w:t>
      </w:r>
      <w:r w:rsidR="00EA0BCA" w:rsidRPr="008E7EB3">
        <w:rPr>
          <w:rFonts w:ascii="Times New Roman" w:hAnsi="Times New Roman" w:cs="Times New Roman"/>
          <w:b/>
          <w:sz w:val="32"/>
          <w:szCs w:val="32"/>
          <w:lang w:val="vi-VN"/>
        </w:rPr>
        <w:t>ghiên cứu vấn đề</w:t>
      </w:r>
      <w:bookmarkEnd w:id="19"/>
      <w:bookmarkEnd w:id="20"/>
    </w:p>
    <w:p w:rsidR="00AD5C47" w:rsidRPr="00AF5E91" w:rsidRDefault="00CF06D2" w:rsidP="00FA7DD1">
      <w:pPr>
        <w:pStyle w:val="ListParagraph"/>
        <w:numPr>
          <w:ilvl w:val="2"/>
          <w:numId w:val="29"/>
        </w:numPr>
        <w:spacing w:line="360" w:lineRule="auto"/>
        <w:outlineLvl w:val="2"/>
        <w:rPr>
          <w:rFonts w:ascii="Times New Roman" w:hAnsi="Times New Roman" w:cs="Times New Roman"/>
          <w:b/>
          <w:sz w:val="32"/>
          <w:szCs w:val="32"/>
          <w:lang w:val="vi-VN"/>
        </w:rPr>
      </w:pPr>
      <w:bookmarkStart w:id="21" w:name="_Toc27013232"/>
      <w:bookmarkStart w:id="22" w:name="_Toc27014702"/>
      <w:r w:rsidRPr="00131FA7">
        <w:rPr>
          <w:rFonts w:ascii="Times New Roman" w:hAnsi="Times New Roman" w:cs="Times New Roman"/>
          <w:b/>
          <w:sz w:val="32"/>
          <w:szCs w:val="32"/>
          <w:lang w:val="vi-VN"/>
        </w:rPr>
        <w:t>Nghiên cứu n</w:t>
      </w:r>
      <w:r w:rsidR="00EA0BCA" w:rsidRPr="00131FA7">
        <w:rPr>
          <w:rFonts w:ascii="Times New Roman" w:hAnsi="Times New Roman" w:cs="Times New Roman"/>
          <w:b/>
          <w:sz w:val="32"/>
          <w:szCs w:val="32"/>
          <w:lang w:val="vi-VN"/>
        </w:rPr>
        <w:t>ước ngoài</w:t>
      </w:r>
      <w:bookmarkEnd w:id="21"/>
      <w:bookmarkEnd w:id="22"/>
    </w:p>
    <w:p w:rsidR="00710919" w:rsidRDefault="00CF06D2" w:rsidP="00EF1015">
      <w:pPr>
        <w:shd w:val="clear" w:color="auto" w:fill="FFFFFF"/>
        <w:spacing w:line="360" w:lineRule="auto"/>
        <w:ind w:firstLine="720"/>
        <w:textAlignment w:val="baseline"/>
        <w:outlineLvl w:val="0"/>
        <w:rPr>
          <w:rFonts w:ascii="Times New Roman" w:hAnsi="Times New Roman" w:cs="Times New Roman"/>
          <w:color w:val="222222"/>
          <w:sz w:val="28"/>
          <w:szCs w:val="28"/>
          <w:shd w:val="clear" w:color="auto" w:fill="FFFFFF"/>
        </w:rPr>
      </w:pPr>
      <w:bookmarkStart w:id="23" w:name="_Toc27013233"/>
      <w:bookmarkStart w:id="24" w:name="_Toc27014703"/>
      <w:r>
        <w:rPr>
          <w:rFonts w:ascii="Times New Roman" w:eastAsia="Times New Roman" w:hAnsi="Times New Roman" w:cs="Times New Roman"/>
          <w:bCs/>
          <w:color w:val="222222"/>
          <w:kern w:val="36"/>
          <w:sz w:val="28"/>
          <w:szCs w:val="28"/>
          <w:lang w:val="vi-VN"/>
        </w:rPr>
        <w:t xml:space="preserve">Một nghiên cứu đã </w:t>
      </w:r>
      <w:r w:rsidR="001E3654" w:rsidRPr="008E7EB3">
        <w:rPr>
          <w:rFonts w:ascii="Times New Roman" w:eastAsia="Times New Roman" w:hAnsi="Times New Roman" w:cs="Times New Roman"/>
          <w:bCs/>
          <w:color w:val="222222"/>
          <w:kern w:val="36"/>
          <w:sz w:val="28"/>
          <w:szCs w:val="28"/>
          <w:lang w:val="vi-VN"/>
        </w:rPr>
        <w:t>chỉ ra rằng nếu cứ tiếp tục thức khuya bạn có thể làm tăng nguy cơ tử vong của mình lên tới 10%</w:t>
      </w:r>
      <w:r w:rsidR="008E7EB3" w:rsidRPr="008E7EB3">
        <w:rPr>
          <w:rFonts w:ascii="Times New Roman" w:eastAsia="Times New Roman" w:hAnsi="Times New Roman" w:cs="Times New Roman"/>
          <w:bCs/>
          <w:color w:val="222222"/>
          <w:kern w:val="36"/>
          <w:sz w:val="28"/>
          <w:szCs w:val="28"/>
          <w:lang w:val="vi-VN"/>
        </w:rPr>
        <w:t xml:space="preserve">. </w:t>
      </w:r>
      <w:r w:rsidR="008E7EB3" w:rsidRPr="008E7EB3">
        <w:rPr>
          <w:rFonts w:ascii="Times New Roman" w:hAnsi="Times New Roman" w:cs="Times New Roman"/>
          <w:color w:val="222222"/>
          <w:sz w:val="28"/>
          <w:szCs w:val="28"/>
          <w:shd w:val="clear" w:color="auto" w:fill="FFFFFF"/>
        </w:rPr>
        <w:t xml:space="preserve">Các nhà khoa học cũng chỉ ra rằng, dường như yếu tố đồng hồ sinh học của những người thuộc diện “cú đêm” được quyết định 50% bởi di truyền, và 50% bởi các tác động từ môi trường. Sự lệch pha trong cán cân này sẽ gây ra các vấn đề sức khỏe nghiêm trọng và kéo dài. Nghiên cứu này được công bố vào ngày 11/4/2018 trên tờ tạp chí Chronobiology International. Các nhà nghiên cứu thuộc đại học Northwestern và đại học Surrey đã tiến hành khảo sát trên hơn 433,000 đối tượng ở lứa tuổi từ 38 tới 73 tuổi trong vòng 6,5 năm. Họ nhận thấy rằng, 50.000 người thuộc diện “cú đêm” có </w:t>
      </w:r>
      <w:proofErr w:type="spellStart"/>
      <w:r w:rsidR="008E7EB3" w:rsidRPr="008E7EB3">
        <w:rPr>
          <w:rFonts w:ascii="Times New Roman" w:hAnsi="Times New Roman" w:cs="Times New Roman"/>
          <w:color w:val="222222"/>
          <w:sz w:val="28"/>
          <w:szCs w:val="28"/>
          <w:shd w:val="clear" w:color="auto" w:fill="FFFFFF"/>
        </w:rPr>
        <w:t>tỷ</w:t>
      </w:r>
      <w:proofErr w:type="spellEnd"/>
      <w:r w:rsidR="008E7EB3" w:rsidRPr="008E7EB3">
        <w:rPr>
          <w:rFonts w:ascii="Times New Roman" w:hAnsi="Times New Roman" w:cs="Times New Roman"/>
          <w:color w:val="222222"/>
          <w:sz w:val="28"/>
          <w:szCs w:val="28"/>
          <w:shd w:val="clear" w:color="auto" w:fill="FFFFFF"/>
        </w:rPr>
        <w:t xml:space="preserve"> lệ tử vong cao hơn tới 10% khi so sánh với những người có giờ giấc sinh hoạt bình thường. </w:t>
      </w:r>
      <w:r w:rsidR="008E7EB3" w:rsidRPr="008E7EB3">
        <w:rPr>
          <w:rFonts w:ascii="Times New Roman" w:hAnsi="Times New Roman" w:cs="Times New Roman"/>
          <w:color w:val="222222"/>
          <w:sz w:val="28"/>
          <w:szCs w:val="28"/>
          <w:shd w:val="clear" w:color="auto" w:fill="FFFFFF"/>
          <w:lang w:val="vi-VN"/>
        </w:rPr>
        <w:t>Tuy nhiên, n</w:t>
      </w:r>
      <w:proofErr w:type="spellStart"/>
      <w:r w:rsidR="008E7EB3" w:rsidRPr="008E7EB3">
        <w:rPr>
          <w:rFonts w:ascii="Times New Roman" w:hAnsi="Times New Roman" w:cs="Times New Roman"/>
          <w:color w:val="222222"/>
          <w:sz w:val="28"/>
          <w:szCs w:val="28"/>
          <w:shd w:val="clear" w:color="auto" w:fill="FFFFFF"/>
        </w:rPr>
        <w:t>ghiên</w:t>
      </w:r>
      <w:proofErr w:type="spellEnd"/>
      <w:r w:rsidR="008E7EB3" w:rsidRPr="008E7EB3">
        <w:rPr>
          <w:rFonts w:ascii="Times New Roman" w:hAnsi="Times New Roman" w:cs="Times New Roman"/>
          <w:color w:val="222222"/>
          <w:sz w:val="28"/>
          <w:szCs w:val="28"/>
          <w:shd w:val="clear" w:color="auto" w:fill="FFFFFF"/>
        </w:rPr>
        <w:t xml:space="preserve"> cứu này vẫn chưa chỉ ra đâu là mối liên hệ trực tiếp giữa việc thức khuya với sự gia tăng </w:t>
      </w:r>
      <w:proofErr w:type="spellStart"/>
      <w:r w:rsidR="008E7EB3" w:rsidRPr="008E7EB3">
        <w:rPr>
          <w:rFonts w:ascii="Times New Roman" w:hAnsi="Times New Roman" w:cs="Times New Roman"/>
          <w:color w:val="222222"/>
          <w:sz w:val="28"/>
          <w:szCs w:val="28"/>
          <w:shd w:val="clear" w:color="auto" w:fill="FFFFFF"/>
        </w:rPr>
        <w:t>tỷ</w:t>
      </w:r>
      <w:proofErr w:type="spellEnd"/>
      <w:r w:rsidR="008E7EB3" w:rsidRPr="008E7EB3">
        <w:rPr>
          <w:rFonts w:ascii="Times New Roman" w:hAnsi="Times New Roman" w:cs="Times New Roman"/>
          <w:color w:val="222222"/>
          <w:sz w:val="28"/>
          <w:szCs w:val="28"/>
          <w:shd w:val="clear" w:color="auto" w:fill="FFFFFF"/>
        </w:rPr>
        <w:t xml:space="preserve"> lệ tử vong, tuy nhiên, thức khuya thường rất hay đi kèm với các hành vi gây hại sức khỏe khác như uống rượu, hút thuốc, sử dụng ma túy và chế độ ăn kém lành mạnh.</w:t>
      </w:r>
      <w:bookmarkEnd w:id="23"/>
      <w:bookmarkEnd w:id="24"/>
    </w:p>
    <w:p w:rsidR="00AF5E91" w:rsidRDefault="00AF5E91" w:rsidP="00131FA7">
      <w:pPr>
        <w:shd w:val="clear" w:color="auto" w:fill="FFFFFF"/>
        <w:spacing w:line="360" w:lineRule="auto"/>
        <w:textAlignment w:val="baseline"/>
        <w:outlineLvl w:val="0"/>
        <w:rPr>
          <w:rFonts w:ascii="Times New Roman" w:hAnsi="Times New Roman" w:cs="Times New Roman"/>
          <w:color w:val="222222"/>
          <w:sz w:val="28"/>
          <w:szCs w:val="28"/>
          <w:shd w:val="clear" w:color="auto" w:fill="FFFFFF"/>
        </w:rPr>
      </w:pPr>
    </w:p>
    <w:p w:rsidR="00AD5C47" w:rsidRPr="00AF5E91" w:rsidRDefault="00710919" w:rsidP="00FA7DD1">
      <w:pPr>
        <w:pStyle w:val="ListParagraph"/>
        <w:numPr>
          <w:ilvl w:val="2"/>
          <w:numId w:val="29"/>
        </w:numPr>
        <w:shd w:val="clear" w:color="auto" w:fill="FFFFFF"/>
        <w:spacing w:line="360" w:lineRule="auto"/>
        <w:textAlignment w:val="baseline"/>
        <w:outlineLvl w:val="2"/>
        <w:rPr>
          <w:rFonts w:ascii="Times New Roman" w:hAnsi="Times New Roman" w:cs="Times New Roman"/>
          <w:b/>
          <w:color w:val="222222"/>
          <w:sz w:val="28"/>
          <w:szCs w:val="28"/>
          <w:shd w:val="clear" w:color="auto" w:fill="FFFFFF"/>
          <w:lang w:val="vi-VN"/>
        </w:rPr>
      </w:pPr>
      <w:bookmarkStart w:id="25" w:name="_Toc27013234"/>
      <w:bookmarkStart w:id="26" w:name="_Toc27014704"/>
      <w:r w:rsidRPr="00131FA7">
        <w:rPr>
          <w:rFonts w:ascii="Times New Roman" w:hAnsi="Times New Roman" w:cs="Times New Roman"/>
          <w:b/>
          <w:color w:val="222222"/>
          <w:sz w:val="28"/>
          <w:szCs w:val="28"/>
          <w:shd w:val="clear" w:color="auto" w:fill="FFFFFF"/>
          <w:lang w:val="vi-VN"/>
        </w:rPr>
        <w:t xml:space="preserve">Nghiên cứu </w:t>
      </w:r>
      <w:r w:rsidR="0089429B">
        <w:rPr>
          <w:rFonts w:ascii="Times New Roman" w:hAnsi="Times New Roman" w:cs="Times New Roman"/>
          <w:b/>
          <w:color w:val="222222"/>
          <w:sz w:val="28"/>
          <w:szCs w:val="28"/>
          <w:shd w:val="clear" w:color="auto" w:fill="FFFFFF"/>
          <w:lang w:val="vi-VN"/>
        </w:rPr>
        <w:t>ở nước ta</w:t>
      </w:r>
      <w:bookmarkEnd w:id="25"/>
      <w:bookmarkEnd w:id="26"/>
    </w:p>
    <w:p w:rsidR="00710919" w:rsidRDefault="00710919" w:rsidP="00EF1015">
      <w:pPr>
        <w:shd w:val="clear" w:color="auto" w:fill="FFFFFF"/>
        <w:spacing w:line="360" w:lineRule="auto"/>
        <w:ind w:firstLine="720"/>
        <w:textAlignment w:val="baseline"/>
        <w:outlineLvl w:val="0"/>
        <w:rPr>
          <w:rFonts w:ascii="Times New Roman" w:hAnsi="Times New Roman" w:cs="Times New Roman"/>
          <w:color w:val="333333"/>
          <w:sz w:val="28"/>
          <w:szCs w:val="28"/>
          <w:shd w:val="clear" w:color="auto" w:fill="FFFFFF"/>
        </w:rPr>
      </w:pPr>
      <w:bookmarkStart w:id="27" w:name="_Toc27013235"/>
      <w:bookmarkStart w:id="28" w:name="_Toc27014705"/>
      <w:r w:rsidRPr="00710919">
        <w:rPr>
          <w:rFonts w:ascii="Times New Roman" w:hAnsi="Times New Roman" w:cs="Times New Roman"/>
          <w:color w:val="333333"/>
          <w:sz w:val="28"/>
          <w:szCs w:val="28"/>
          <w:shd w:val="clear" w:color="auto" w:fill="FFFFFF"/>
        </w:rPr>
        <w:t>Bên cạnh một số mặt tích cực ít ỏi là những mặt tiêu cực rõ ràng mà các nhà</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khoa học đã xác định chính xác: Theo bài viết “Thức khuya và ngủ nướng” của tác</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 xml:space="preserve">giả </w:t>
      </w:r>
      <w:proofErr w:type="spellStart"/>
      <w:r w:rsidRPr="00710919">
        <w:rPr>
          <w:rFonts w:ascii="Times New Roman" w:hAnsi="Times New Roman" w:cs="Times New Roman"/>
          <w:color w:val="333333"/>
          <w:sz w:val="28"/>
          <w:szCs w:val="28"/>
          <w:shd w:val="clear" w:color="auto" w:fill="FFFFFF"/>
        </w:rPr>
        <w:t>T.Dương</w:t>
      </w:r>
      <w:proofErr w:type="spellEnd"/>
      <w:r w:rsidRPr="00710919">
        <w:rPr>
          <w:rFonts w:ascii="Times New Roman" w:hAnsi="Times New Roman" w:cs="Times New Roman"/>
          <w:color w:val="333333"/>
          <w:sz w:val="28"/>
          <w:szCs w:val="28"/>
          <w:shd w:val="clear" w:color="auto" w:fill="FFFFFF"/>
        </w:rPr>
        <w:t xml:space="preserve"> thì: “Trí não và cơ thể hoạt động không "ăn rơ" với nhau suốt cả</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lastRenderedPageBreak/>
        <w:t>ngày. Một "bộ máy định giờ" trong não điều khiển chức năng cơ thể trong 24 giờ.</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Vào đêm, nhịp tim hạ, mạch máu chậm và nước tiểu ngừng sản xuất. Khi mặt trời</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mọc, cơ thể mới bắt đầu thức dậy. Nếu thiếu ngủ thường xuyên sẽ dẫn đến buồn</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rầu ủ rũ, nôn nóng và nặng hơn là trầm cảm .” Ngoài ra , thức khuya còn có hại</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 xml:space="preserve">cho trí nhớ, dạ dày và tim mạch ( Theo BS. Lê Văn Chất </w:t>
      </w:r>
      <w:proofErr w:type="spellStart"/>
      <w:r w:rsidRPr="00710919">
        <w:rPr>
          <w:rFonts w:ascii="Times New Roman" w:hAnsi="Times New Roman" w:cs="Times New Roman"/>
          <w:color w:val="333333"/>
          <w:sz w:val="28"/>
          <w:szCs w:val="28"/>
          <w:shd w:val="clear" w:color="auto" w:fill="FFFFFF"/>
        </w:rPr>
        <w:t>Giadinhnet</w:t>
      </w:r>
      <w:proofErr w:type="spellEnd"/>
      <w:r w:rsidRPr="00710919">
        <w:rPr>
          <w:rFonts w:ascii="Times New Roman" w:hAnsi="Times New Roman" w:cs="Times New Roman"/>
          <w:color w:val="333333"/>
          <w:sz w:val="28"/>
          <w:szCs w:val="28"/>
          <w:shd w:val="clear" w:color="auto" w:fill="FFFFFF"/>
        </w:rPr>
        <w:t xml:space="preserve"> ) : “Quy luật</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tự nhiên ngày và đêm buộc cơ thể phải thích nghi và có những điều chỉnh sinh học</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phù hợp. Buổi tối là thời gian dành cho việc đi ngủ, cơ thể nghỉ ngơi và tái sinh,</w:t>
      </w:r>
      <w:r w:rsidRPr="00710919">
        <w:rPr>
          <w:rFonts w:ascii="Times New Roman" w:hAnsi="Times New Roman" w:cs="Times New Roman"/>
          <w:color w:val="333333"/>
          <w:sz w:val="28"/>
          <w:szCs w:val="28"/>
        </w:rPr>
        <w:br/>
      </w:r>
      <w:r w:rsidRPr="00710919">
        <w:rPr>
          <w:rFonts w:ascii="Times New Roman" w:hAnsi="Times New Roman" w:cs="Times New Roman"/>
          <w:color w:val="333333"/>
          <w:sz w:val="28"/>
          <w:szCs w:val="28"/>
          <w:shd w:val="clear" w:color="auto" w:fill="FFFFFF"/>
        </w:rPr>
        <w:t>đảo lộn quy luật này sẽ dẫn đến nhiều thứ bệnh…”</w:t>
      </w:r>
      <w:r>
        <w:rPr>
          <w:rFonts w:ascii="Times New Roman" w:hAnsi="Times New Roman" w:cs="Times New Roman"/>
          <w:color w:val="333333"/>
          <w:sz w:val="28"/>
          <w:szCs w:val="28"/>
          <w:shd w:val="clear" w:color="auto" w:fill="FFFFFF"/>
          <w:lang w:val="vi-VN"/>
        </w:rPr>
        <w:t>.</w:t>
      </w:r>
      <w:r w:rsidRPr="00710919">
        <w:rPr>
          <w:rFonts w:ascii="Times New Roman" w:hAnsi="Times New Roman" w:cs="Times New Roman"/>
          <w:color w:val="333333"/>
          <w:sz w:val="28"/>
          <w:szCs w:val="28"/>
          <w:shd w:val="clear" w:color="auto" w:fill="FFFFFF"/>
        </w:rPr>
        <w:t>Ngoài những tài liệu tìm được trên internet, tôi đã vào thư viện để nghiên</w:t>
      </w:r>
      <w:r>
        <w:rPr>
          <w:rFonts w:ascii="Times New Roman" w:hAnsi="Times New Roman" w:cs="Times New Roman"/>
          <w:color w:val="333333"/>
          <w:sz w:val="28"/>
          <w:szCs w:val="28"/>
          <w:shd w:val="clear" w:color="auto" w:fill="FFFFFF"/>
          <w:lang w:val="vi-VN"/>
        </w:rPr>
        <w:t xml:space="preserve"> </w:t>
      </w:r>
      <w:r w:rsidRPr="00710919">
        <w:rPr>
          <w:rFonts w:ascii="Times New Roman" w:hAnsi="Times New Roman" w:cs="Times New Roman"/>
          <w:color w:val="333333"/>
          <w:sz w:val="28"/>
          <w:szCs w:val="28"/>
          <w:shd w:val="clear" w:color="auto" w:fill="FFFFFF"/>
        </w:rPr>
        <w:t>cứu những đề tài mà các anh chị sinh viên trước đó đã nghiên cứu. Trong khuôn</w:t>
      </w:r>
      <w:r>
        <w:rPr>
          <w:rFonts w:ascii="Times New Roman" w:hAnsi="Times New Roman" w:cs="Times New Roman"/>
          <w:color w:val="333333"/>
          <w:sz w:val="28"/>
          <w:szCs w:val="28"/>
          <w:shd w:val="clear" w:color="auto" w:fill="FFFFFF"/>
          <w:lang w:val="vi-VN"/>
        </w:rPr>
        <w:t xml:space="preserve"> </w:t>
      </w:r>
      <w:r w:rsidRPr="00710919">
        <w:rPr>
          <w:rFonts w:ascii="Times New Roman" w:hAnsi="Times New Roman" w:cs="Times New Roman"/>
          <w:color w:val="333333"/>
          <w:sz w:val="28"/>
          <w:szCs w:val="28"/>
          <w:shd w:val="clear" w:color="auto" w:fill="FFFFFF"/>
        </w:rPr>
        <w:t>khổ tài liệ</w:t>
      </w:r>
      <w:r w:rsidR="00557C34">
        <w:rPr>
          <w:rFonts w:ascii="Times New Roman" w:hAnsi="Times New Roman" w:cs="Times New Roman"/>
          <w:color w:val="333333"/>
          <w:sz w:val="28"/>
          <w:szCs w:val="28"/>
          <w:shd w:val="clear" w:color="auto" w:fill="FFFFFF"/>
        </w:rPr>
        <w:t>u em</w:t>
      </w:r>
      <w:r w:rsidRPr="00710919">
        <w:rPr>
          <w:rFonts w:ascii="Times New Roman" w:hAnsi="Times New Roman" w:cs="Times New Roman"/>
          <w:color w:val="333333"/>
          <w:sz w:val="28"/>
          <w:szCs w:val="28"/>
          <w:shd w:val="clear" w:color="auto" w:fill="FFFFFF"/>
        </w:rPr>
        <w:t xml:space="preserve"> có thì chỉ có một vài đề</w:t>
      </w:r>
      <w:r>
        <w:rPr>
          <w:rFonts w:ascii="Times New Roman" w:hAnsi="Times New Roman" w:cs="Times New Roman"/>
          <w:color w:val="333333"/>
          <w:sz w:val="28"/>
          <w:szCs w:val="28"/>
          <w:shd w:val="clear" w:color="auto" w:fill="FFFFFF"/>
          <w:lang w:val="vi-VN"/>
        </w:rPr>
        <w:t xml:space="preserve"> </w:t>
      </w:r>
      <w:r>
        <w:rPr>
          <w:rFonts w:ascii="Times New Roman" w:hAnsi="Times New Roman" w:cs="Times New Roman"/>
          <w:color w:val="333333"/>
          <w:sz w:val="28"/>
          <w:szCs w:val="28"/>
          <w:shd w:val="clear" w:color="auto" w:fill="FFFFFF"/>
        </w:rPr>
        <w:t xml:space="preserve">tài </w:t>
      </w:r>
      <w:r w:rsidRPr="00710919">
        <w:rPr>
          <w:rFonts w:ascii="Times New Roman" w:hAnsi="Times New Roman" w:cs="Times New Roman"/>
          <w:color w:val="333333"/>
          <w:sz w:val="28"/>
          <w:szCs w:val="28"/>
          <w:shd w:val="clear" w:color="auto" w:fill="FFFFFF"/>
        </w:rPr>
        <w:t>nghiên cứu về việc thức khuya của sinh</w:t>
      </w:r>
      <w:r>
        <w:rPr>
          <w:rFonts w:ascii="Times New Roman" w:hAnsi="Times New Roman" w:cs="Times New Roman"/>
          <w:color w:val="333333"/>
          <w:sz w:val="28"/>
          <w:szCs w:val="28"/>
          <w:shd w:val="clear" w:color="auto" w:fill="FFFFFF"/>
          <w:lang w:val="vi-VN"/>
        </w:rPr>
        <w:t xml:space="preserve"> </w:t>
      </w:r>
      <w:r w:rsidRPr="00710919">
        <w:rPr>
          <w:rFonts w:ascii="Times New Roman" w:hAnsi="Times New Roman" w:cs="Times New Roman"/>
          <w:color w:val="333333"/>
          <w:sz w:val="28"/>
          <w:szCs w:val="28"/>
          <w:shd w:val="clear" w:color="auto" w:fill="FFFFFF"/>
        </w:rPr>
        <w:t xml:space="preserve">viên nói chung và sinh viên </w:t>
      </w:r>
      <w:r>
        <w:rPr>
          <w:rFonts w:ascii="Times New Roman" w:hAnsi="Times New Roman" w:cs="Times New Roman"/>
          <w:color w:val="333333"/>
          <w:sz w:val="28"/>
          <w:szCs w:val="28"/>
          <w:shd w:val="clear" w:color="auto" w:fill="FFFFFF"/>
          <w:lang w:val="vi-VN"/>
        </w:rPr>
        <w:t>tại trường đại học Thủ Dầu Một</w:t>
      </w:r>
      <w:r w:rsidRPr="00710919">
        <w:rPr>
          <w:rFonts w:ascii="Times New Roman" w:hAnsi="Times New Roman" w:cs="Times New Roman"/>
          <w:color w:val="333333"/>
          <w:sz w:val="28"/>
          <w:szCs w:val="28"/>
          <w:shd w:val="clear" w:color="auto" w:fill="FFFFFF"/>
        </w:rPr>
        <w:t xml:space="preserve"> nói riêng. Tuy nhiên các vấn đề chưa thực sự rõ ràng và cụ thể</w:t>
      </w:r>
      <w:r w:rsidR="00557C34">
        <w:rPr>
          <w:rFonts w:ascii="Times New Roman" w:hAnsi="Times New Roman" w:cs="Times New Roman"/>
          <w:color w:val="333333"/>
          <w:sz w:val="28"/>
          <w:szCs w:val="28"/>
          <w:shd w:val="clear" w:color="auto" w:fill="FFFFFF"/>
        </w:rPr>
        <w:t>, em</w:t>
      </w:r>
      <w:r>
        <w:rPr>
          <w:rFonts w:ascii="Times New Roman" w:hAnsi="Times New Roman" w:cs="Times New Roman"/>
          <w:color w:val="333333"/>
          <w:sz w:val="28"/>
          <w:szCs w:val="28"/>
          <w:lang w:val="vi-VN"/>
        </w:rPr>
        <w:t xml:space="preserve"> </w:t>
      </w:r>
      <w:r w:rsidRPr="00710919">
        <w:rPr>
          <w:rFonts w:ascii="Times New Roman" w:hAnsi="Times New Roman" w:cs="Times New Roman"/>
          <w:color w:val="333333"/>
          <w:sz w:val="28"/>
          <w:szCs w:val="28"/>
          <w:shd w:val="clear" w:color="auto" w:fill="FFFFFF"/>
        </w:rPr>
        <w:t>muốn làm rõ vấn đề hơn nữa để các bạn sinh viên thấy rõ hơn những tác hại của</w:t>
      </w:r>
      <w:r w:rsidRPr="00710919">
        <w:rPr>
          <w:rFonts w:ascii="Times New Roman" w:hAnsi="Times New Roman" w:cs="Times New Roman"/>
          <w:color w:val="333333"/>
          <w:sz w:val="28"/>
          <w:szCs w:val="28"/>
          <w:shd w:val="clear" w:color="auto" w:fill="FFFFFF"/>
          <w:lang w:val="vi-VN"/>
        </w:rPr>
        <w:t xml:space="preserve"> </w:t>
      </w:r>
      <w:r w:rsidRPr="00710919">
        <w:rPr>
          <w:rFonts w:ascii="Times New Roman" w:hAnsi="Times New Roman" w:cs="Times New Roman"/>
          <w:color w:val="333333"/>
          <w:sz w:val="28"/>
          <w:szCs w:val="28"/>
          <w:shd w:val="clear" w:color="auto" w:fill="FFFFFF"/>
        </w:rPr>
        <w:t xml:space="preserve">việc thức khuya để có biện pháp phù hợp điều chỉnh thời gian biểu </w:t>
      </w:r>
      <w:proofErr w:type="spellStart"/>
      <w:r w:rsidRPr="00710919">
        <w:rPr>
          <w:rFonts w:ascii="Times New Roman" w:hAnsi="Times New Roman" w:cs="Times New Roman"/>
          <w:color w:val="333333"/>
          <w:sz w:val="28"/>
          <w:szCs w:val="28"/>
          <w:shd w:val="clear" w:color="auto" w:fill="FFFFFF"/>
        </w:rPr>
        <w:t>hằng</w:t>
      </w:r>
      <w:proofErr w:type="spellEnd"/>
      <w:r w:rsidRPr="00710919">
        <w:rPr>
          <w:rFonts w:ascii="Times New Roman" w:hAnsi="Times New Roman" w:cs="Times New Roman"/>
          <w:color w:val="333333"/>
          <w:sz w:val="28"/>
          <w:szCs w:val="28"/>
          <w:shd w:val="clear" w:color="auto" w:fill="FFFFFF"/>
        </w:rPr>
        <w:t xml:space="preserve"> ngày của</w:t>
      </w:r>
      <w:r w:rsidRPr="00710919">
        <w:rPr>
          <w:rFonts w:ascii="Times New Roman" w:hAnsi="Times New Roman" w:cs="Times New Roman"/>
          <w:color w:val="333333"/>
          <w:sz w:val="28"/>
          <w:szCs w:val="28"/>
        </w:rPr>
        <w:t xml:space="preserve"> </w:t>
      </w:r>
      <w:r w:rsidRPr="00710919">
        <w:rPr>
          <w:rFonts w:ascii="Times New Roman" w:hAnsi="Times New Roman" w:cs="Times New Roman"/>
          <w:color w:val="333333"/>
          <w:sz w:val="28"/>
          <w:szCs w:val="28"/>
          <w:shd w:val="clear" w:color="auto" w:fill="FFFFFF"/>
        </w:rPr>
        <w:t>bản thân, đảm bảo sức khỏe học tập và làm việc trong thời gian tới.</w:t>
      </w:r>
      <w:bookmarkEnd w:id="27"/>
      <w:bookmarkEnd w:id="28"/>
    </w:p>
    <w:p w:rsidR="00AF5E91" w:rsidRPr="00710919" w:rsidRDefault="00AF5E91" w:rsidP="00131FA7">
      <w:pPr>
        <w:shd w:val="clear" w:color="auto" w:fill="FFFFFF"/>
        <w:spacing w:line="360" w:lineRule="auto"/>
        <w:textAlignment w:val="baseline"/>
        <w:outlineLvl w:val="0"/>
        <w:rPr>
          <w:rFonts w:ascii="Times New Roman" w:hAnsi="Times New Roman" w:cs="Times New Roman"/>
          <w:color w:val="222222"/>
          <w:sz w:val="28"/>
          <w:szCs w:val="28"/>
          <w:shd w:val="clear" w:color="auto" w:fill="FFFFFF"/>
          <w:lang w:val="vi-VN"/>
        </w:rPr>
      </w:pPr>
    </w:p>
    <w:p w:rsidR="00710919" w:rsidRPr="0029159A" w:rsidRDefault="00710919" w:rsidP="00FA7DD1">
      <w:pPr>
        <w:pStyle w:val="ListParagraph"/>
        <w:numPr>
          <w:ilvl w:val="1"/>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6"/>
          <w:szCs w:val="36"/>
          <w:lang w:val="vi-VN"/>
        </w:rPr>
      </w:pPr>
      <w:bookmarkStart w:id="29" w:name="_Toc27013236"/>
      <w:bookmarkStart w:id="30" w:name="_Toc27014706"/>
      <w:r w:rsidRPr="0029159A">
        <w:rPr>
          <w:rFonts w:ascii="Times New Roman" w:eastAsia="Times New Roman" w:hAnsi="Times New Roman" w:cs="Times New Roman"/>
          <w:b/>
          <w:bCs/>
          <w:color w:val="222222"/>
          <w:kern w:val="36"/>
          <w:sz w:val="36"/>
          <w:szCs w:val="36"/>
          <w:lang w:val="vi-VN"/>
        </w:rPr>
        <w:t>Các khái niệm cơ bản</w:t>
      </w:r>
      <w:bookmarkEnd w:id="29"/>
      <w:bookmarkEnd w:id="30"/>
    </w:p>
    <w:p w:rsidR="00AD5C47" w:rsidRPr="00AF5E91" w:rsidRDefault="00710919" w:rsidP="00FA7DD1">
      <w:pPr>
        <w:pStyle w:val="ListParagraph"/>
        <w:numPr>
          <w:ilvl w:val="2"/>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2"/>
          <w:szCs w:val="32"/>
          <w:lang w:val="vi-VN"/>
        </w:rPr>
      </w:pPr>
      <w:bookmarkStart w:id="31" w:name="_Toc27013237"/>
      <w:bookmarkStart w:id="32" w:name="_Toc27014707"/>
      <w:r w:rsidRPr="00131FA7">
        <w:rPr>
          <w:rFonts w:ascii="Times New Roman" w:eastAsia="Times New Roman" w:hAnsi="Times New Roman" w:cs="Times New Roman"/>
          <w:b/>
          <w:bCs/>
          <w:color w:val="222222"/>
          <w:kern w:val="36"/>
          <w:sz w:val="32"/>
          <w:szCs w:val="32"/>
          <w:lang w:val="vi-VN"/>
        </w:rPr>
        <w:t>Khái niệm về việc thức khuya</w:t>
      </w:r>
      <w:bookmarkEnd w:id="31"/>
      <w:bookmarkEnd w:id="32"/>
    </w:p>
    <w:p w:rsidR="0029159A" w:rsidRDefault="0029159A" w:rsidP="00EF1015">
      <w:pPr>
        <w:shd w:val="clear" w:color="auto" w:fill="FFFFFF"/>
        <w:spacing w:line="360" w:lineRule="auto"/>
        <w:ind w:firstLine="720"/>
        <w:textAlignment w:val="baseline"/>
        <w:outlineLvl w:val="0"/>
        <w:rPr>
          <w:rFonts w:ascii="Times New Roman" w:eastAsia="Times New Roman" w:hAnsi="Times New Roman" w:cs="Times New Roman"/>
          <w:bCs/>
          <w:color w:val="222222"/>
          <w:kern w:val="36"/>
          <w:sz w:val="28"/>
          <w:szCs w:val="28"/>
          <w:lang w:val="vi-VN"/>
        </w:rPr>
      </w:pPr>
      <w:bookmarkStart w:id="33" w:name="_Toc27013238"/>
      <w:bookmarkStart w:id="34" w:name="_Toc27014708"/>
      <w:r w:rsidRPr="0029159A">
        <w:rPr>
          <w:rFonts w:ascii="Times New Roman" w:eastAsia="Times New Roman" w:hAnsi="Times New Roman" w:cs="Times New Roman"/>
          <w:bCs/>
          <w:color w:val="222222"/>
          <w:kern w:val="36"/>
          <w:sz w:val="28"/>
          <w:szCs w:val="28"/>
          <w:lang w:val="vi-VN"/>
        </w:rPr>
        <w:t>Theo em biết thì giấc ngủ bình thường của mọi người hiện nay thì con người nên ngủ từ 7 đến 8 tiếng mỗi ngày. Nhưng những người thức khuya là những người thường ngủ sau 23h và hầu như họ thường không ngủ đủ 7 đến 8 tiếng mỗi ngày.</w:t>
      </w:r>
      <w:bookmarkEnd w:id="33"/>
      <w:bookmarkEnd w:id="34"/>
    </w:p>
    <w:p w:rsidR="00AF5E91" w:rsidRDefault="00AF5E91" w:rsidP="00131FA7">
      <w:pPr>
        <w:shd w:val="clear" w:color="auto" w:fill="FFFFFF"/>
        <w:spacing w:line="360" w:lineRule="auto"/>
        <w:textAlignment w:val="baseline"/>
        <w:outlineLvl w:val="0"/>
        <w:rPr>
          <w:rFonts w:ascii="Times New Roman" w:eastAsia="Times New Roman" w:hAnsi="Times New Roman" w:cs="Times New Roman"/>
          <w:bCs/>
          <w:color w:val="222222"/>
          <w:kern w:val="36"/>
          <w:sz w:val="28"/>
          <w:szCs w:val="28"/>
          <w:lang w:val="vi-VN"/>
        </w:rPr>
      </w:pPr>
    </w:p>
    <w:p w:rsidR="002429B1" w:rsidRDefault="0029159A" w:rsidP="00FA7DD1">
      <w:pPr>
        <w:pStyle w:val="ListParagraph"/>
        <w:numPr>
          <w:ilvl w:val="1"/>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2"/>
          <w:szCs w:val="32"/>
          <w:lang w:val="vi-VN"/>
        </w:rPr>
      </w:pPr>
      <w:bookmarkStart w:id="35" w:name="_Toc27013239"/>
      <w:bookmarkStart w:id="36" w:name="_Toc27014709"/>
      <w:r w:rsidRPr="0029159A">
        <w:rPr>
          <w:rFonts w:ascii="Times New Roman" w:eastAsia="Times New Roman" w:hAnsi="Times New Roman" w:cs="Times New Roman"/>
          <w:b/>
          <w:bCs/>
          <w:color w:val="222222"/>
          <w:kern w:val="36"/>
          <w:sz w:val="32"/>
          <w:szCs w:val="32"/>
          <w:lang w:val="vi-VN"/>
        </w:rPr>
        <w:t>Nguyên nhân dẫn đến việc thức khuya</w:t>
      </w:r>
      <w:bookmarkEnd w:id="35"/>
      <w:bookmarkEnd w:id="36"/>
      <w:r w:rsidRPr="0029159A">
        <w:rPr>
          <w:rFonts w:ascii="Times New Roman" w:eastAsia="Times New Roman" w:hAnsi="Times New Roman" w:cs="Times New Roman"/>
          <w:b/>
          <w:bCs/>
          <w:color w:val="222222"/>
          <w:kern w:val="36"/>
          <w:sz w:val="32"/>
          <w:szCs w:val="32"/>
          <w:lang w:val="vi-VN"/>
        </w:rPr>
        <w:t xml:space="preserve"> </w:t>
      </w:r>
    </w:p>
    <w:p w:rsidR="00AD5C47" w:rsidRPr="00AF5E91" w:rsidRDefault="002429B1" w:rsidP="00FA7DD1">
      <w:pPr>
        <w:pStyle w:val="ListParagraph"/>
        <w:numPr>
          <w:ilvl w:val="2"/>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2"/>
          <w:szCs w:val="32"/>
          <w:lang w:val="vi-VN"/>
        </w:rPr>
      </w:pPr>
      <w:bookmarkStart w:id="37" w:name="_Toc27013240"/>
      <w:bookmarkStart w:id="38" w:name="_Toc27014710"/>
      <w:r w:rsidRPr="00AD5C47">
        <w:rPr>
          <w:rFonts w:ascii="Times New Roman" w:eastAsia="Times New Roman" w:hAnsi="Times New Roman" w:cs="Times New Roman"/>
          <w:b/>
          <w:bCs/>
          <w:color w:val="222222"/>
          <w:kern w:val="36"/>
          <w:sz w:val="32"/>
          <w:szCs w:val="32"/>
          <w:lang w:val="vi-VN"/>
        </w:rPr>
        <w:t>Nguyên nhân chủ quan</w:t>
      </w:r>
      <w:bookmarkEnd w:id="37"/>
      <w:bookmarkEnd w:id="38"/>
    </w:p>
    <w:p w:rsidR="00131FA7" w:rsidRDefault="00CA429B" w:rsidP="00EF1015">
      <w:pPr>
        <w:shd w:val="clear" w:color="auto" w:fill="FFFFFF"/>
        <w:spacing w:line="360" w:lineRule="auto"/>
        <w:ind w:firstLine="720"/>
        <w:textAlignment w:val="baseline"/>
        <w:outlineLvl w:val="0"/>
        <w:rPr>
          <w:rFonts w:ascii="Times New Roman" w:eastAsia="Times New Roman" w:hAnsi="Times New Roman" w:cs="Times New Roman"/>
          <w:bCs/>
          <w:color w:val="222222"/>
          <w:kern w:val="36"/>
          <w:sz w:val="28"/>
          <w:szCs w:val="28"/>
          <w:lang w:val="vi-VN"/>
        </w:rPr>
      </w:pPr>
      <w:bookmarkStart w:id="39" w:name="_Toc27013241"/>
      <w:bookmarkStart w:id="40" w:name="_Toc27014711"/>
      <w:r w:rsidRPr="00557C34">
        <w:rPr>
          <w:rFonts w:ascii="Times New Roman" w:eastAsia="Times New Roman" w:hAnsi="Times New Roman" w:cs="Times New Roman"/>
          <w:bCs/>
          <w:color w:val="222222"/>
          <w:kern w:val="36"/>
          <w:sz w:val="28"/>
          <w:szCs w:val="28"/>
          <w:lang w:val="vi-VN"/>
        </w:rPr>
        <w:lastRenderedPageBreak/>
        <w:t>Có rất nhiều nguyên nhân dẫn đến việc thức khuya của sinh viên hiện nay, một số có thể là do thói quen sống hằng ngày, cũng là do bản thân và kĩ năng còn kém họ chưa biết cách sắp xếp được thời gian hoạt động hay học tập của bản thân hoàn chỉnh, một phần nữa là do nhu cầu cần phải giải quyết côn</w:t>
      </w:r>
      <w:r w:rsidR="00557C34">
        <w:rPr>
          <w:rFonts w:ascii="Times New Roman" w:eastAsia="Times New Roman" w:hAnsi="Times New Roman" w:cs="Times New Roman"/>
          <w:bCs/>
          <w:color w:val="222222"/>
          <w:kern w:val="36"/>
          <w:sz w:val="28"/>
          <w:szCs w:val="28"/>
          <w:lang w:val="vi-VN"/>
        </w:rPr>
        <w:t xml:space="preserve">g việc hay bài tập của họ. Cũng chính vì sự hiện đại ngày càng phát triển của cuộc sống hiện nay đã làm cho nhiều sinh viên phải từ bỏ thói quen ngủ sớm để thức khuya chạy cho kịp dateline, hầu hết các bạn đều thức đến tận 2 hoặc 3 giờ sáng để làm bài và ngủ đến tận 9 hoặc 10 giờ hôm sau, thậm chí có thể là 11 đến 12 giờ trưa và hầu như tất cả sẽ bỏ bữa ăn </w:t>
      </w:r>
      <w:r w:rsidR="00131FA7">
        <w:rPr>
          <w:rFonts w:ascii="Times New Roman" w:eastAsia="Times New Roman" w:hAnsi="Times New Roman" w:cs="Times New Roman"/>
          <w:bCs/>
          <w:color w:val="222222"/>
          <w:kern w:val="36"/>
          <w:sz w:val="28"/>
          <w:szCs w:val="28"/>
          <w:lang w:val="vi-VN"/>
        </w:rPr>
        <w:t xml:space="preserve">sáng </w:t>
      </w:r>
      <w:r w:rsidR="00557C34">
        <w:rPr>
          <w:rFonts w:ascii="Times New Roman" w:eastAsia="Times New Roman" w:hAnsi="Times New Roman" w:cs="Times New Roman"/>
          <w:bCs/>
          <w:color w:val="222222"/>
          <w:kern w:val="36"/>
          <w:sz w:val="28"/>
          <w:szCs w:val="28"/>
          <w:lang w:val="vi-VN"/>
        </w:rPr>
        <w:t xml:space="preserve">quan trọng nhất trong ngày để cơ thể hoạt động </w:t>
      </w:r>
      <w:r w:rsidR="00131FA7">
        <w:rPr>
          <w:rFonts w:ascii="Times New Roman" w:eastAsia="Times New Roman" w:hAnsi="Times New Roman" w:cs="Times New Roman"/>
          <w:bCs/>
          <w:color w:val="222222"/>
          <w:kern w:val="36"/>
          <w:sz w:val="28"/>
          <w:szCs w:val="28"/>
          <w:lang w:val="vi-VN"/>
        </w:rPr>
        <w:t>.</w:t>
      </w:r>
      <w:bookmarkEnd w:id="39"/>
      <w:bookmarkEnd w:id="40"/>
    </w:p>
    <w:p w:rsidR="00AF5E91" w:rsidRDefault="00AF5E91" w:rsidP="00131FA7">
      <w:pPr>
        <w:shd w:val="clear" w:color="auto" w:fill="FFFFFF"/>
        <w:spacing w:line="360" w:lineRule="auto"/>
        <w:textAlignment w:val="baseline"/>
        <w:outlineLvl w:val="0"/>
        <w:rPr>
          <w:rFonts w:ascii="Times New Roman" w:eastAsia="Times New Roman" w:hAnsi="Times New Roman" w:cs="Times New Roman"/>
          <w:bCs/>
          <w:color w:val="222222"/>
          <w:kern w:val="36"/>
          <w:sz w:val="28"/>
          <w:szCs w:val="28"/>
          <w:lang w:val="vi-VN"/>
        </w:rPr>
      </w:pPr>
    </w:p>
    <w:p w:rsidR="00AD5C47" w:rsidRPr="00AF5E91" w:rsidRDefault="00131FA7" w:rsidP="00FA7DD1">
      <w:pPr>
        <w:pStyle w:val="ListParagraph"/>
        <w:numPr>
          <w:ilvl w:val="2"/>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2"/>
          <w:szCs w:val="32"/>
          <w:lang w:val="vi-VN"/>
        </w:rPr>
      </w:pPr>
      <w:bookmarkStart w:id="41" w:name="_Toc27013242"/>
      <w:bookmarkStart w:id="42" w:name="_Toc27014712"/>
      <w:r w:rsidRPr="00AD5C47">
        <w:rPr>
          <w:rFonts w:ascii="Times New Roman" w:eastAsia="Times New Roman" w:hAnsi="Times New Roman" w:cs="Times New Roman"/>
          <w:b/>
          <w:bCs/>
          <w:color w:val="222222"/>
          <w:kern w:val="36"/>
          <w:sz w:val="32"/>
          <w:szCs w:val="32"/>
          <w:lang w:val="vi-VN"/>
        </w:rPr>
        <w:t>Nguyên nhân khách quan</w:t>
      </w:r>
      <w:bookmarkEnd w:id="41"/>
      <w:bookmarkEnd w:id="42"/>
    </w:p>
    <w:p w:rsidR="00131FA7" w:rsidRDefault="00AF5E91" w:rsidP="00EF1015">
      <w:pPr>
        <w:shd w:val="clear" w:color="auto" w:fill="FFFFFF"/>
        <w:spacing w:line="360" w:lineRule="auto"/>
        <w:ind w:firstLine="720"/>
        <w:textAlignment w:val="baseline"/>
        <w:outlineLvl w:val="0"/>
        <w:rPr>
          <w:rFonts w:ascii="Times New Roman" w:eastAsia="Times New Roman" w:hAnsi="Times New Roman" w:cs="Times New Roman"/>
          <w:bCs/>
          <w:color w:val="222222"/>
          <w:kern w:val="36"/>
          <w:sz w:val="28"/>
          <w:szCs w:val="28"/>
          <w:lang w:val="vi-VN"/>
        </w:rPr>
      </w:pPr>
      <w:bookmarkStart w:id="43" w:name="_Toc27013243"/>
      <w:bookmarkStart w:id="44" w:name="_Toc27014713"/>
      <w:r w:rsidRPr="00AF5E91">
        <w:rPr>
          <w:rFonts w:ascii="Times New Roman" w:hAnsi="Times New Roman" w:cs="Times New Roman"/>
          <w:color w:val="1F1F1F"/>
          <w:sz w:val="28"/>
          <w:szCs w:val="28"/>
        </w:rPr>
        <w:t xml:space="preserve">Cuộc sống hiện đại ngày càng nhiều điều luôn cuốn: công việc, phim ảnh, sách báo, điện tử… tất cả </w:t>
      </w:r>
      <w:r w:rsidRPr="00AF5E91">
        <w:rPr>
          <w:rFonts w:ascii="Times New Roman" w:hAnsi="Times New Roman" w:cs="Times New Roman"/>
          <w:color w:val="1F1F1F"/>
          <w:sz w:val="28"/>
          <w:szCs w:val="28"/>
          <w:lang w:val="vi-VN"/>
        </w:rPr>
        <w:t xml:space="preserve">đều </w:t>
      </w:r>
      <w:r w:rsidRPr="00AF5E91">
        <w:rPr>
          <w:rFonts w:ascii="Times New Roman" w:hAnsi="Times New Roman" w:cs="Times New Roman"/>
          <w:color w:val="1F1F1F"/>
          <w:sz w:val="28"/>
          <w:szCs w:val="28"/>
        </w:rPr>
        <w:t xml:space="preserve">khiến </w:t>
      </w:r>
      <w:r w:rsidRPr="00AF5E91">
        <w:rPr>
          <w:rFonts w:ascii="Times New Roman" w:hAnsi="Times New Roman" w:cs="Times New Roman"/>
          <w:color w:val="1F1F1F"/>
          <w:sz w:val="28"/>
          <w:szCs w:val="28"/>
          <w:lang w:val="vi-VN"/>
        </w:rPr>
        <w:t>các bạn sinh viên</w:t>
      </w:r>
      <w:r w:rsidRPr="00AF5E91">
        <w:rPr>
          <w:rFonts w:ascii="Times New Roman" w:hAnsi="Times New Roman" w:cs="Times New Roman"/>
          <w:color w:val="1F1F1F"/>
          <w:sz w:val="28"/>
          <w:szCs w:val="28"/>
        </w:rPr>
        <w:t xml:space="preserve"> thức khuya để </w:t>
      </w:r>
      <w:r w:rsidRPr="00AF5E91">
        <w:rPr>
          <w:rFonts w:ascii="Times New Roman" w:hAnsi="Times New Roman" w:cs="Times New Roman"/>
          <w:color w:val="1F1F1F"/>
          <w:sz w:val="28"/>
          <w:szCs w:val="28"/>
          <w:lang w:val="vi-VN"/>
        </w:rPr>
        <w:t>làm</w:t>
      </w:r>
      <w:r w:rsidRPr="00AF5E91">
        <w:rPr>
          <w:rFonts w:ascii="Times New Roman" w:hAnsi="Times New Roman" w:cs="Times New Roman"/>
          <w:color w:val="1F1F1F"/>
          <w:sz w:val="28"/>
          <w:szCs w:val="28"/>
        </w:rPr>
        <w:t xml:space="preserve"> những điều mình muố</w:t>
      </w:r>
      <w:r>
        <w:rPr>
          <w:rFonts w:ascii="Times New Roman" w:hAnsi="Times New Roman" w:cs="Times New Roman"/>
          <w:color w:val="1F1F1F"/>
          <w:sz w:val="28"/>
          <w:szCs w:val="28"/>
        </w:rPr>
        <w:t xml:space="preserve">n và </w:t>
      </w:r>
      <w:r w:rsidRPr="00AF5E91">
        <w:rPr>
          <w:rFonts w:ascii="Times New Roman" w:hAnsi="Times New Roman" w:cs="Times New Roman"/>
          <w:color w:val="1F1F1F"/>
          <w:sz w:val="28"/>
          <w:szCs w:val="28"/>
        </w:rPr>
        <w:t xml:space="preserve">lâu dần thói quen này ảnh hưởng đến sức khỏe mà </w:t>
      </w:r>
      <w:r w:rsidRPr="00AF5E91">
        <w:rPr>
          <w:rFonts w:ascii="Times New Roman" w:hAnsi="Times New Roman" w:cs="Times New Roman"/>
          <w:color w:val="1F1F1F"/>
          <w:sz w:val="28"/>
          <w:szCs w:val="28"/>
          <w:lang w:val="vi-VN"/>
        </w:rPr>
        <w:t>các bạn sẽ</w:t>
      </w:r>
      <w:r w:rsidRPr="00AF5E91">
        <w:rPr>
          <w:rFonts w:ascii="Times New Roman" w:hAnsi="Times New Roman" w:cs="Times New Roman"/>
          <w:color w:val="1F1F1F"/>
          <w:sz w:val="28"/>
          <w:szCs w:val="28"/>
        </w:rPr>
        <w:t xml:space="preserve"> vô tình không biết.</w:t>
      </w:r>
      <w:r w:rsidRPr="00AF5E91">
        <w:rPr>
          <w:rFonts w:ascii="Times New Roman" w:eastAsia="Times New Roman" w:hAnsi="Times New Roman" w:cs="Times New Roman"/>
          <w:bCs/>
          <w:color w:val="222222"/>
          <w:kern w:val="36"/>
          <w:sz w:val="28"/>
          <w:szCs w:val="28"/>
          <w:lang w:val="vi-VN"/>
        </w:rPr>
        <w:t xml:space="preserve"> </w:t>
      </w:r>
      <w:r w:rsidR="00131FA7" w:rsidRPr="00AF5E91">
        <w:rPr>
          <w:rFonts w:ascii="Times New Roman" w:eastAsia="Times New Roman" w:hAnsi="Times New Roman" w:cs="Times New Roman"/>
          <w:bCs/>
          <w:color w:val="222222"/>
          <w:kern w:val="36"/>
          <w:sz w:val="28"/>
          <w:szCs w:val="28"/>
          <w:lang w:val="vi-VN"/>
        </w:rPr>
        <w:t xml:space="preserve">Không phải sinh viên nào cũng có thói quen thức khuya mỗi ngày, hầu như tất cả thức khuya đều có </w:t>
      </w:r>
      <w:r w:rsidR="00F534C5" w:rsidRPr="00AF5E91">
        <w:rPr>
          <w:rFonts w:ascii="Times New Roman" w:eastAsia="Times New Roman" w:hAnsi="Times New Roman" w:cs="Times New Roman"/>
          <w:bCs/>
          <w:color w:val="222222"/>
          <w:kern w:val="36"/>
          <w:sz w:val="28"/>
          <w:szCs w:val="28"/>
          <w:lang w:val="vi-VN"/>
        </w:rPr>
        <w:t>mục đích riêng của bản thân họ</w:t>
      </w:r>
      <w:r w:rsidR="00131FA7" w:rsidRPr="00AF5E91">
        <w:rPr>
          <w:rFonts w:ascii="Times New Roman" w:eastAsia="Times New Roman" w:hAnsi="Times New Roman" w:cs="Times New Roman"/>
          <w:bCs/>
          <w:color w:val="222222"/>
          <w:kern w:val="36"/>
          <w:sz w:val="28"/>
          <w:szCs w:val="28"/>
          <w:lang w:val="vi-VN"/>
        </w:rPr>
        <w:t>, một số bạn sinh viên thì học xa nhà</w:t>
      </w:r>
      <w:r w:rsidR="005A6986" w:rsidRPr="00AF5E91">
        <w:rPr>
          <w:rFonts w:ascii="Times New Roman" w:eastAsia="Times New Roman" w:hAnsi="Times New Roman" w:cs="Times New Roman"/>
          <w:bCs/>
          <w:color w:val="222222"/>
          <w:kern w:val="36"/>
          <w:sz w:val="28"/>
          <w:szCs w:val="28"/>
          <w:lang w:val="vi-VN"/>
        </w:rPr>
        <w:t xml:space="preserve"> hoặc</w:t>
      </w:r>
      <w:r w:rsidR="005A6986" w:rsidRPr="00AF5E91">
        <w:rPr>
          <w:rFonts w:ascii="Times New Roman" w:hAnsi="Times New Roman" w:cs="Times New Roman"/>
          <w:color w:val="333333"/>
          <w:sz w:val="28"/>
          <w:szCs w:val="28"/>
          <w:shd w:val="clear" w:color="auto" w:fill="FFFFFF"/>
        </w:rPr>
        <w:t xml:space="preserve"> xuất thân từ các khó khăn</w:t>
      </w:r>
      <w:r w:rsidR="00131FA7" w:rsidRPr="00AF5E91">
        <w:rPr>
          <w:rFonts w:ascii="Times New Roman" w:eastAsia="Times New Roman" w:hAnsi="Times New Roman" w:cs="Times New Roman"/>
          <w:bCs/>
          <w:color w:val="222222"/>
          <w:kern w:val="36"/>
          <w:sz w:val="28"/>
          <w:szCs w:val="28"/>
          <w:lang w:val="vi-VN"/>
        </w:rPr>
        <w:t xml:space="preserve"> nên buộc họ phải đi làm thêm bên ngoài để chi phí cho hoạt động mỗi ngày dẫn đến việc làm việc khuya hoặc về nhà muộn</w:t>
      </w:r>
      <w:r w:rsidR="005A6986" w:rsidRPr="00AF5E91">
        <w:rPr>
          <w:rFonts w:ascii="Times New Roman" w:eastAsia="Times New Roman" w:hAnsi="Times New Roman" w:cs="Times New Roman"/>
          <w:bCs/>
          <w:color w:val="222222"/>
          <w:kern w:val="36"/>
          <w:sz w:val="28"/>
          <w:szCs w:val="28"/>
          <w:lang w:val="vi-VN"/>
        </w:rPr>
        <w:t xml:space="preserve"> và </w:t>
      </w:r>
      <w:r w:rsidR="005A6986" w:rsidRPr="00AF5E91">
        <w:rPr>
          <w:rFonts w:ascii="Times New Roman" w:hAnsi="Times New Roman" w:cs="Times New Roman"/>
          <w:color w:val="333333"/>
          <w:sz w:val="28"/>
          <w:szCs w:val="28"/>
          <w:shd w:val="clear" w:color="auto" w:fill="FFFFFF"/>
        </w:rPr>
        <w:t>có</w:t>
      </w:r>
      <w:r w:rsidR="005A6986" w:rsidRPr="00AF5E91">
        <w:rPr>
          <w:rFonts w:ascii="Times New Roman" w:hAnsi="Times New Roman" w:cs="Times New Roman"/>
          <w:color w:val="333333"/>
          <w:sz w:val="28"/>
          <w:szCs w:val="28"/>
          <w:shd w:val="clear" w:color="auto" w:fill="FFFFFF"/>
          <w:lang w:val="vi-VN"/>
        </w:rPr>
        <w:t xml:space="preserve"> </w:t>
      </w:r>
      <w:r w:rsidR="005A6986" w:rsidRPr="00AF5E91">
        <w:rPr>
          <w:rFonts w:ascii="Times New Roman" w:hAnsi="Times New Roman" w:cs="Times New Roman"/>
          <w:color w:val="333333"/>
          <w:sz w:val="28"/>
          <w:szCs w:val="28"/>
          <w:shd w:val="clear" w:color="auto" w:fill="FFFFFF"/>
        </w:rPr>
        <w:t>thêm thu nhập phụ giúp gia đình cũng là điều thường thấy ở sinh viên</w:t>
      </w:r>
      <w:r w:rsidR="00F534C5" w:rsidRPr="00AF5E91">
        <w:rPr>
          <w:rFonts w:ascii="Times New Roman" w:eastAsia="Times New Roman" w:hAnsi="Times New Roman" w:cs="Times New Roman"/>
          <w:bCs/>
          <w:color w:val="222222"/>
          <w:kern w:val="36"/>
          <w:sz w:val="28"/>
          <w:szCs w:val="28"/>
          <w:lang w:val="vi-VN"/>
        </w:rPr>
        <w:t>,</w:t>
      </w:r>
      <w:r w:rsidR="005A6986" w:rsidRPr="00AF5E91">
        <w:rPr>
          <w:rFonts w:ascii="Times New Roman" w:eastAsia="Times New Roman" w:hAnsi="Times New Roman" w:cs="Times New Roman"/>
          <w:bCs/>
          <w:color w:val="222222"/>
          <w:kern w:val="36"/>
          <w:sz w:val="28"/>
          <w:szCs w:val="28"/>
          <w:lang w:val="vi-VN"/>
        </w:rPr>
        <w:t xml:space="preserve"> </w:t>
      </w:r>
      <w:r w:rsidR="00F534C5" w:rsidRPr="00AF5E91">
        <w:rPr>
          <w:rFonts w:ascii="Times New Roman" w:eastAsia="Times New Roman" w:hAnsi="Times New Roman" w:cs="Times New Roman"/>
          <w:bCs/>
          <w:color w:val="222222"/>
          <w:kern w:val="36"/>
          <w:sz w:val="28"/>
          <w:szCs w:val="28"/>
          <w:lang w:val="vi-VN"/>
        </w:rPr>
        <w:t xml:space="preserve">trong số sinh viên thức khuya thì theo như em thấy việc họ thức khuya là do bản thân họ không tự chủ được và họ không thể tự bản sắp xếp được đúng thời gian nghỉ ngơi hợp lí. </w:t>
      </w:r>
      <w:r w:rsidR="00F534C5" w:rsidRPr="00AF5E91">
        <w:rPr>
          <w:rFonts w:ascii="Times New Roman" w:hAnsi="Times New Roman" w:cs="Times New Roman"/>
          <w:color w:val="333333"/>
          <w:sz w:val="28"/>
          <w:szCs w:val="28"/>
          <w:shd w:val="clear" w:color="auto" w:fill="FFFFFF"/>
        </w:rPr>
        <w:t>Một trong những yếu tố quan trọng trong điều kiện khách quan là sinh viên học</w:t>
      </w:r>
      <w:r w:rsidR="00F534C5" w:rsidRPr="00AF5E91">
        <w:rPr>
          <w:rFonts w:ascii="Times New Roman" w:hAnsi="Times New Roman" w:cs="Times New Roman"/>
          <w:color w:val="333333"/>
          <w:sz w:val="28"/>
          <w:szCs w:val="28"/>
        </w:rPr>
        <w:t xml:space="preserve"> </w:t>
      </w:r>
      <w:r w:rsidR="00F534C5" w:rsidRPr="00AF5E91">
        <w:rPr>
          <w:rFonts w:ascii="Times New Roman" w:hAnsi="Times New Roman" w:cs="Times New Roman"/>
          <w:color w:val="333333"/>
          <w:sz w:val="28"/>
          <w:szCs w:val="28"/>
          <w:shd w:val="clear" w:color="auto" w:fill="FFFFFF"/>
        </w:rPr>
        <w:t>khuya. Trong điều kiện học tập mới theo tín chỉ, việc tự học của sinh viên trở nên</w:t>
      </w:r>
      <w:r w:rsidR="00F534C5" w:rsidRPr="00AF5E91">
        <w:rPr>
          <w:rFonts w:ascii="Times New Roman" w:hAnsi="Times New Roman" w:cs="Times New Roman"/>
          <w:color w:val="333333"/>
          <w:sz w:val="28"/>
          <w:szCs w:val="28"/>
        </w:rPr>
        <w:t xml:space="preserve"> </w:t>
      </w:r>
      <w:r w:rsidR="00F534C5" w:rsidRPr="00AF5E91">
        <w:rPr>
          <w:rFonts w:ascii="Times New Roman" w:hAnsi="Times New Roman" w:cs="Times New Roman"/>
          <w:color w:val="333333"/>
          <w:sz w:val="28"/>
          <w:szCs w:val="28"/>
          <w:shd w:val="clear" w:color="auto" w:fill="FFFFFF"/>
        </w:rPr>
        <w:t>vô cùng quan trọng, để đạt 1 giờ trên lớ</w:t>
      </w:r>
      <w:r w:rsidR="0089429B">
        <w:rPr>
          <w:rFonts w:ascii="Times New Roman" w:hAnsi="Times New Roman" w:cs="Times New Roman"/>
          <w:color w:val="333333"/>
          <w:sz w:val="28"/>
          <w:szCs w:val="28"/>
          <w:shd w:val="clear" w:color="auto" w:fill="FFFFFF"/>
        </w:rPr>
        <w:t>p, sinh viên</w:t>
      </w:r>
      <w:r w:rsidR="00F534C5" w:rsidRPr="00AF5E91">
        <w:rPr>
          <w:rFonts w:ascii="Times New Roman" w:hAnsi="Times New Roman" w:cs="Times New Roman"/>
          <w:color w:val="333333"/>
          <w:sz w:val="28"/>
          <w:szCs w:val="28"/>
          <w:shd w:val="clear" w:color="auto" w:fill="FFFFFF"/>
        </w:rPr>
        <w:t xml:space="preserve"> phải tự làm việc 3 giờ ở nhà. Vậy</w:t>
      </w:r>
      <w:r w:rsidR="00F534C5" w:rsidRPr="00AF5E91">
        <w:rPr>
          <w:rFonts w:ascii="Times New Roman" w:hAnsi="Times New Roman" w:cs="Times New Roman"/>
          <w:color w:val="333333"/>
          <w:sz w:val="28"/>
          <w:szCs w:val="28"/>
        </w:rPr>
        <w:t xml:space="preserve"> </w:t>
      </w:r>
      <w:r w:rsidR="00F534C5" w:rsidRPr="00AF5E91">
        <w:rPr>
          <w:rFonts w:ascii="Times New Roman" w:hAnsi="Times New Roman" w:cs="Times New Roman"/>
          <w:color w:val="333333"/>
          <w:sz w:val="28"/>
          <w:szCs w:val="28"/>
          <w:shd w:val="clear" w:color="auto" w:fill="FFFFFF"/>
        </w:rPr>
        <w:t>nên, số lượng bài vở cần giải quyết không ít buộc sinh viên phải thức khuya hơn để</w:t>
      </w:r>
      <w:r w:rsidR="00F534C5" w:rsidRPr="00AF5E91">
        <w:rPr>
          <w:rFonts w:ascii="Times New Roman" w:hAnsi="Times New Roman" w:cs="Times New Roman"/>
          <w:color w:val="333333"/>
          <w:sz w:val="28"/>
          <w:szCs w:val="28"/>
        </w:rPr>
        <w:t xml:space="preserve"> </w:t>
      </w:r>
      <w:r w:rsidR="00F534C5" w:rsidRPr="00AF5E91">
        <w:rPr>
          <w:rFonts w:ascii="Times New Roman" w:hAnsi="Times New Roman" w:cs="Times New Roman"/>
          <w:color w:val="333333"/>
          <w:sz w:val="28"/>
          <w:szCs w:val="28"/>
          <w:shd w:val="clear" w:color="auto" w:fill="FFFFFF"/>
        </w:rPr>
        <w:t>đảm bảo cho bài vở được hoàn thành,</w:t>
      </w:r>
      <w:r w:rsidR="00F534C5" w:rsidRPr="00AF5E91">
        <w:rPr>
          <w:rFonts w:ascii="Times New Roman" w:eastAsia="Times New Roman" w:hAnsi="Times New Roman" w:cs="Times New Roman"/>
          <w:bCs/>
          <w:color w:val="222222"/>
          <w:kern w:val="36"/>
          <w:sz w:val="28"/>
          <w:szCs w:val="28"/>
          <w:lang w:val="vi-VN"/>
        </w:rPr>
        <w:t xml:space="preserve"> đa số sinh viên phải thức khuya để chạ</w:t>
      </w:r>
      <w:r w:rsidR="0089429B">
        <w:rPr>
          <w:rFonts w:ascii="Times New Roman" w:eastAsia="Times New Roman" w:hAnsi="Times New Roman" w:cs="Times New Roman"/>
          <w:bCs/>
          <w:color w:val="222222"/>
          <w:kern w:val="36"/>
          <w:sz w:val="28"/>
          <w:szCs w:val="28"/>
          <w:lang w:val="vi-VN"/>
        </w:rPr>
        <w:t>y dead</w:t>
      </w:r>
      <w:r w:rsidR="00F534C5" w:rsidRPr="00AF5E91">
        <w:rPr>
          <w:rFonts w:ascii="Times New Roman" w:eastAsia="Times New Roman" w:hAnsi="Times New Roman" w:cs="Times New Roman"/>
          <w:bCs/>
          <w:color w:val="222222"/>
          <w:kern w:val="36"/>
          <w:sz w:val="28"/>
          <w:szCs w:val="28"/>
          <w:lang w:val="vi-VN"/>
        </w:rPr>
        <w:t xml:space="preserve">line cho kịp để nộp cho giáo viên hoặc là </w:t>
      </w:r>
      <w:r w:rsidR="00F534C5" w:rsidRPr="00AF5E91">
        <w:rPr>
          <w:rFonts w:ascii="Times New Roman" w:eastAsia="Times New Roman" w:hAnsi="Times New Roman" w:cs="Times New Roman"/>
          <w:bCs/>
          <w:color w:val="222222"/>
          <w:kern w:val="36"/>
          <w:sz w:val="28"/>
          <w:szCs w:val="28"/>
          <w:lang w:val="vi-VN"/>
        </w:rPr>
        <w:lastRenderedPageBreak/>
        <w:t>do các bạn có quá nhiều bài tập từ trường hay trung tâm anh văn mà các bạn đang học. Một yếu tố quan trọng khác nữa chính là việc thức</w:t>
      </w:r>
      <w:r w:rsidR="00F534C5" w:rsidRPr="005A6986">
        <w:rPr>
          <w:rFonts w:ascii="Times New Roman" w:eastAsia="Times New Roman" w:hAnsi="Times New Roman" w:cs="Times New Roman"/>
          <w:bCs/>
          <w:color w:val="222222"/>
          <w:kern w:val="36"/>
          <w:sz w:val="28"/>
          <w:szCs w:val="28"/>
          <w:lang w:val="vi-VN"/>
        </w:rPr>
        <w:t xml:space="preserve"> khuya đề cày game, theo như em nghiên cứu thì có số nhiều sinh viên </w:t>
      </w:r>
      <w:r w:rsidR="005A6986" w:rsidRPr="005A6986">
        <w:rPr>
          <w:rFonts w:ascii="Times New Roman" w:eastAsia="Times New Roman" w:hAnsi="Times New Roman" w:cs="Times New Roman"/>
          <w:bCs/>
          <w:color w:val="222222"/>
          <w:kern w:val="36"/>
          <w:sz w:val="28"/>
          <w:szCs w:val="28"/>
          <w:lang w:val="vi-VN"/>
        </w:rPr>
        <w:t xml:space="preserve">nghiện game , có rất nhiều sinh viên </w:t>
      </w:r>
      <w:r w:rsidR="00F534C5" w:rsidRPr="005A6986">
        <w:rPr>
          <w:rFonts w:ascii="Times New Roman" w:eastAsia="Times New Roman" w:hAnsi="Times New Roman" w:cs="Times New Roman"/>
          <w:bCs/>
          <w:color w:val="222222"/>
          <w:kern w:val="36"/>
          <w:sz w:val="28"/>
          <w:szCs w:val="28"/>
          <w:lang w:val="vi-VN"/>
        </w:rPr>
        <w:t xml:space="preserve">thức khuya để chơi game và hầu như thì các bạn chơi game từ đếm cho đến 3 đến 4 giờ sáng thậm chí là các bạn có thể chơi tới 5 giờ sáng và thường ngủ cho đến tận 12 giờ cho đến 1 giờ trưa </w:t>
      </w:r>
      <w:r w:rsidR="005A6986">
        <w:rPr>
          <w:rFonts w:ascii="Times New Roman" w:eastAsia="Times New Roman" w:hAnsi="Times New Roman" w:cs="Times New Roman"/>
          <w:bCs/>
          <w:color w:val="222222"/>
          <w:kern w:val="36"/>
          <w:sz w:val="28"/>
          <w:szCs w:val="28"/>
          <w:lang w:val="vi-VN"/>
        </w:rPr>
        <w:t>.</w:t>
      </w:r>
      <w:bookmarkEnd w:id="43"/>
      <w:bookmarkEnd w:id="44"/>
    </w:p>
    <w:p w:rsidR="00AF5E91" w:rsidRDefault="00AF5E91" w:rsidP="00AF5E91">
      <w:pPr>
        <w:shd w:val="clear" w:color="auto" w:fill="FFFFFF"/>
        <w:spacing w:line="360" w:lineRule="auto"/>
        <w:textAlignment w:val="baseline"/>
        <w:outlineLvl w:val="0"/>
        <w:rPr>
          <w:rFonts w:ascii="Times New Roman" w:eastAsia="Times New Roman" w:hAnsi="Times New Roman" w:cs="Times New Roman"/>
          <w:bCs/>
          <w:color w:val="222222"/>
          <w:kern w:val="36"/>
          <w:sz w:val="28"/>
          <w:szCs w:val="28"/>
          <w:lang w:val="vi-VN"/>
        </w:rPr>
      </w:pPr>
    </w:p>
    <w:p w:rsidR="00AD5C47" w:rsidRPr="00AF5E91" w:rsidRDefault="005A6986" w:rsidP="00FA7DD1">
      <w:pPr>
        <w:pStyle w:val="ListParagraph"/>
        <w:numPr>
          <w:ilvl w:val="2"/>
          <w:numId w:val="29"/>
        </w:numPr>
        <w:shd w:val="clear" w:color="auto" w:fill="FFFFFF"/>
        <w:spacing w:line="360" w:lineRule="auto"/>
        <w:textAlignment w:val="baseline"/>
        <w:outlineLvl w:val="2"/>
        <w:rPr>
          <w:rFonts w:ascii="Times New Roman" w:eastAsia="Times New Roman" w:hAnsi="Times New Roman" w:cs="Times New Roman"/>
          <w:b/>
          <w:bCs/>
          <w:color w:val="222222"/>
          <w:kern w:val="36"/>
          <w:sz w:val="32"/>
          <w:szCs w:val="32"/>
          <w:lang w:val="vi-VN"/>
        </w:rPr>
      </w:pPr>
      <w:bookmarkStart w:id="45" w:name="_Toc27013244"/>
      <w:bookmarkStart w:id="46" w:name="_Toc27014714"/>
      <w:r w:rsidRPr="00AD5C47">
        <w:rPr>
          <w:rFonts w:ascii="Times New Roman" w:eastAsia="Times New Roman" w:hAnsi="Times New Roman" w:cs="Times New Roman"/>
          <w:b/>
          <w:bCs/>
          <w:color w:val="222222"/>
          <w:kern w:val="36"/>
          <w:sz w:val="32"/>
          <w:szCs w:val="32"/>
          <w:lang w:val="vi-VN"/>
        </w:rPr>
        <w:t>Tác hại của việc thức khuya thường xuyên</w:t>
      </w:r>
      <w:bookmarkEnd w:id="45"/>
      <w:bookmarkEnd w:id="46"/>
    </w:p>
    <w:p w:rsidR="0089429B" w:rsidRPr="006C42FE" w:rsidRDefault="005A6986" w:rsidP="00EF1015">
      <w:pPr>
        <w:shd w:val="clear" w:color="auto" w:fill="FFFFFF"/>
        <w:spacing w:line="360" w:lineRule="auto"/>
        <w:ind w:firstLine="720"/>
        <w:textAlignment w:val="baseline"/>
        <w:outlineLvl w:val="0"/>
        <w:rPr>
          <w:rStyle w:val="Emphasis"/>
          <w:rFonts w:ascii="Times New Roman" w:hAnsi="Times New Roman" w:cs="Times New Roman"/>
          <w:i w:val="0"/>
          <w:color w:val="1F1F1F"/>
          <w:sz w:val="28"/>
          <w:szCs w:val="28"/>
          <w:lang w:val="vi-VN"/>
        </w:rPr>
      </w:pPr>
      <w:bookmarkStart w:id="47" w:name="_Toc27013245"/>
      <w:bookmarkStart w:id="48" w:name="_Toc27014715"/>
      <w:r w:rsidRPr="006C42FE">
        <w:rPr>
          <w:rFonts w:ascii="Times New Roman" w:eastAsia="Times New Roman" w:hAnsi="Times New Roman" w:cs="Times New Roman"/>
          <w:bCs/>
          <w:color w:val="222222"/>
          <w:kern w:val="36"/>
          <w:sz w:val="28"/>
          <w:szCs w:val="28"/>
          <w:lang w:val="vi-VN"/>
        </w:rPr>
        <w:t>Nói về tác hại của việc thức khuya mỗi ngày thì có rất nhiều tác hại ảnh hưởng đến sức khỏe</w:t>
      </w:r>
      <w:r w:rsidR="000B6D44" w:rsidRPr="006C42FE">
        <w:rPr>
          <w:rFonts w:ascii="Times New Roman" w:eastAsia="Times New Roman" w:hAnsi="Times New Roman" w:cs="Times New Roman"/>
          <w:bCs/>
          <w:color w:val="222222"/>
          <w:kern w:val="36"/>
          <w:sz w:val="28"/>
          <w:szCs w:val="28"/>
          <w:lang w:val="vi-VN"/>
        </w:rPr>
        <w:t xml:space="preserve">, theo như bác sĩ khuyên thì nên ngủ đủ giấc từ 7 đến 8 tiếng mỗi ngày, nhưng theo như em biết thì đa số các bạn sinh viên nghĩ rằng chỉ cần ngủ đủ giấc thôi còn muốn ngủ khi nào cũng được, </w:t>
      </w:r>
      <w:r w:rsidR="002875BF" w:rsidRPr="006C42FE">
        <w:rPr>
          <w:rFonts w:ascii="Times New Roman" w:eastAsia="Times New Roman" w:hAnsi="Times New Roman" w:cs="Times New Roman"/>
          <w:bCs/>
          <w:color w:val="222222"/>
          <w:kern w:val="36"/>
          <w:sz w:val="28"/>
          <w:szCs w:val="28"/>
          <w:lang w:val="vi-VN"/>
        </w:rPr>
        <w:t xml:space="preserve">nếu như ai có nhứng suy nghĩ tương tự như vậy thì hãy bỏ ngay vì nó có tác hại kinh khủng đến sức khỏe của mỗi sinh viên. Theo như kết quả mà em nghiên cứu thì những bạn thường thức khuya mỗi ngày thì nhìn da nhợt nhạt, </w:t>
      </w:r>
      <w:r w:rsidR="002875BF" w:rsidRPr="006C42FE">
        <w:rPr>
          <w:rFonts w:ascii="Times New Roman" w:hAnsi="Times New Roman" w:cs="Times New Roman"/>
          <w:color w:val="111111"/>
          <w:sz w:val="28"/>
          <w:szCs w:val="28"/>
          <w:shd w:val="clear" w:color="auto" w:fill="FFFFFF"/>
        </w:rPr>
        <w:t xml:space="preserve">dễ nổi mụn, mắt thâm quầng, </w:t>
      </w:r>
      <w:r w:rsidR="00AD5C47" w:rsidRPr="006C42FE">
        <w:rPr>
          <w:rFonts w:ascii="Times New Roman" w:hAnsi="Times New Roman" w:cs="Times New Roman"/>
          <w:color w:val="303030"/>
          <w:sz w:val="28"/>
          <w:szCs w:val="28"/>
          <w:shd w:val="clear" w:color="auto" w:fill="FFFFFF"/>
        </w:rPr>
        <w:t>nhiều dầu</w:t>
      </w:r>
      <w:r w:rsidR="00AD5C47" w:rsidRPr="006C42FE">
        <w:rPr>
          <w:rFonts w:ascii="Times New Roman" w:hAnsi="Times New Roman" w:cs="Times New Roman"/>
          <w:color w:val="303030"/>
          <w:sz w:val="28"/>
          <w:szCs w:val="28"/>
          <w:shd w:val="clear" w:color="auto" w:fill="FFFFFF"/>
          <w:lang w:val="vi-VN"/>
        </w:rPr>
        <w:t xml:space="preserve"> trên da mặt,</w:t>
      </w:r>
      <w:r w:rsidR="00AD5C47" w:rsidRPr="006C42FE">
        <w:rPr>
          <w:rFonts w:ascii="Times New Roman" w:hAnsi="Times New Roman" w:cs="Times New Roman"/>
          <w:color w:val="111111"/>
          <w:sz w:val="28"/>
          <w:szCs w:val="28"/>
          <w:shd w:val="clear" w:color="auto" w:fill="FFFFFF"/>
        </w:rPr>
        <w:t xml:space="preserve"> </w:t>
      </w:r>
      <w:r w:rsidR="002875BF" w:rsidRPr="006C42FE">
        <w:rPr>
          <w:rFonts w:ascii="Times New Roman" w:hAnsi="Times New Roman" w:cs="Times New Roman"/>
          <w:color w:val="111111"/>
          <w:sz w:val="28"/>
          <w:szCs w:val="28"/>
          <w:shd w:val="clear" w:color="auto" w:fill="FFFFFF"/>
        </w:rPr>
        <w:t>nếp nhăn xuất hiện nhanh và nhiều vô kể</w:t>
      </w:r>
      <w:r w:rsidR="002875BF" w:rsidRPr="006C42FE">
        <w:rPr>
          <w:rFonts w:ascii="Times New Roman" w:hAnsi="Times New Roman" w:cs="Times New Roman"/>
          <w:color w:val="111111"/>
          <w:sz w:val="28"/>
          <w:szCs w:val="28"/>
          <w:shd w:val="clear" w:color="auto" w:fill="FFFFFF"/>
          <w:lang w:val="vi-VN"/>
        </w:rPr>
        <w:t xml:space="preserve">, </w:t>
      </w:r>
      <w:r w:rsidR="002875BF" w:rsidRPr="006C42FE">
        <w:rPr>
          <w:rFonts w:ascii="Times New Roman" w:hAnsi="Times New Roman" w:cs="Times New Roman"/>
          <w:color w:val="303030"/>
          <w:sz w:val="28"/>
          <w:szCs w:val="28"/>
          <w:shd w:val="clear" w:color="auto" w:fill="FFFFFF"/>
        </w:rPr>
        <w:t>uể oải</w:t>
      </w:r>
      <w:r w:rsidR="002875BF" w:rsidRPr="006C42FE">
        <w:rPr>
          <w:rFonts w:ascii="Times New Roman" w:hAnsi="Times New Roman" w:cs="Times New Roman"/>
          <w:color w:val="303030"/>
          <w:sz w:val="28"/>
          <w:szCs w:val="28"/>
          <w:shd w:val="clear" w:color="auto" w:fill="FFFFFF"/>
          <w:lang w:val="vi-VN"/>
        </w:rPr>
        <w:t xml:space="preserve"> vào lúc tỉnh giấc</w:t>
      </w:r>
      <w:r w:rsidR="00AD5C47" w:rsidRPr="006C42FE">
        <w:rPr>
          <w:rFonts w:ascii="Times New Roman" w:hAnsi="Times New Roman" w:cs="Times New Roman"/>
          <w:color w:val="303030"/>
          <w:sz w:val="28"/>
          <w:szCs w:val="28"/>
          <w:shd w:val="clear" w:color="auto" w:fill="FFFFFF"/>
          <w:lang w:val="vi-VN"/>
        </w:rPr>
        <w:t xml:space="preserve"> khiến cơ thể mệt mỏi</w:t>
      </w:r>
      <w:r w:rsidR="002875BF" w:rsidRPr="006C42FE">
        <w:rPr>
          <w:rFonts w:ascii="Times New Roman" w:hAnsi="Times New Roman" w:cs="Times New Roman"/>
          <w:color w:val="303030"/>
          <w:sz w:val="28"/>
          <w:szCs w:val="28"/>
          <w:shd w:val="clear" w:color="auto" w:fill="FFFFFF"/>
          <w:lang w:val="vi-VN"/>
        </w:rPr>
        <w:t xml:space="preserve"> </w:t>
      </w:r>
      <w:r w:rsidR="002875BF" w:rsidRPr="006C42FE">
        <w:rPr>
          <w:rFonts w:ascii="Times New Roman" w:hAnsi="Times New Roman" w:cs="Times New Roman"/>
          <w:color w:val="303030"/>
          <w:sz w:val="28"/>
          <w:szCs w:val="28"/>
          <w:shd w:val="clear" w:color="auto" w:fill="FFFFFF"/>
        </w:rPr>
        <w:t>, khó tập trung chú ý vào công việc.</w:t>
      </w:r>
      <w:r w:rsidR="00AD5C47" w:rsidRPr="006C42FE">
        <w:rPr>
          <w:rFonts w:ascii="Times New Roman" w:hAnsi="Times New Roman" w:cs="Times New Roman"/>
          <w:color w:val="111111"/>
          <w:sz w:val="28"/>
          <w:szCs w:val="28"/>
          <w:shd w:val="clear" w:color="auto" w:fill="FFFFFF"/>
          <w:lang w:val="vi-VN"/>
        </w:rPr>
        <w:t xml:space="preserve"> Ngoài việc ảnh hưởng bên ngoài cơ thể thì việc thức khuya còn ảnh hưởng nặng đến hệ thần kinh bên trong cơ thể của con người</w:t>
      </w:r>
      <w:r w:rsidR="009F286F" w:rsidRPr="006C42FE">
        <w:rPr>
          <w:rFonts w:ascii="Times New Roman" w:hAnsi="Times New Roman" w:cs="Times New Roman"/>
          <w:color w:val="111111"/>
          <w:sz w:val="28"/>
          <w:szCs w:val="28"/>
          <w:shd w:val="clear" w:color="auto" w:fill="FFFFFF"/>
          <w:lang w:val="vi-VN"/>
        </w:rPr>
        <w:t>,</w:t>
      </w:r>
      <w:r w:rsidR="009F286F" w:rsidRPr="006C42FE">
        <w:rPr>
          <w:rFonts w:ascii="Times New Roman" w:hAnsi="Times New Roman" w:cs="Times New Roman"/>
          <w:color w:val="303030"/>
          <w:sz w:val="28"/>
          <w:szCs w:val="28"/>
          <w:shd w:val="clear" w:color="auto" w:fill="FFFFFF"/>
        </w:rPr>
        <w:t xml:space="preserve"> </w:t>
      </w:r>
      <w:r w:rsidR="009F286F" w:rsidRPr="006C42FE">
        <w:rPr>
          <w:rFonts w:ascii="Times New Roman" w:hAnsi="Times New Roman" w:cs="Times New Roman"/>
          <w:color w:val="303030"/>
          <w:sz w:val="28"/>
          <w:szCs w:val="28"/>
          <w:shd w:val="clear" w:color="auto" w:fill="FFFFFF"/>
          <w:lang w:val="vi-VN"/>
        </w:rPr>
        <w:t xml:space="preserve">việc thức khuya </w:t>
      </w:r>
      <w:r w:rsidR="009F286F" w:rsidRPr="006C42FE">
        <w:rPr>
          <w:rFonts w:ascii="Times New Roman" w:hAnsi="Times New Roman" w:cs="Times New Roman"/>
          <w:color w:val="303030"/>
          <w:sz w:val="28"/>
          <w:szCs w:val="28"/>
          <w:shd w:val="clear" w:color="auto" w:fill="FFFFFF"/>
        </w:rPr>
        <w:t>phải làm việc khuya trong điều kiện thiếu ánh sáng thì dễ bị giảm thị lực</w:t>
      </w:r>
      <w:r w:rsidR="009F286F" w:rsidRPr="006C42FE">
        <w:rPr>
          <w:rFonts w:ascii="Times New Roman" w:hAnsi="Times New Roman" w:cs="Times New Roman"/>
          <w:color w:val="303030"/>
          <w:sz w:val="28"/>
          <w:szCs w:val="28"/>
          <w:shd w:val="clear" w:color="auto" w:fill="FFFFFF"/>
          <w:lang w:val="vi-VN"/>
        </w:rPr>
        <w:t xml:space="preserve"> của con người như: </w:t>
      </w:r>
      <w:r w:rsidR="009F286F" w:rsidRPr="006C42FE">
        <w:rPr>
          <w:rFonts w:ascii="Times New Roman" w:hAnsi="Times New Roman" w:cs="Times New Roman"/>
          <w:color w:val="303030"/>
          <w:sz w:val="28"/>
          <w:szCs w:val="28"/>
          <w:shd w:val="clear" w:color="auto" w:fill="FFFFFF"/>
        </w:rPr>
        <w:t>khô mắt, mỏi mắt,</w:t>
      </w:r>
      <w:r w:rsidR="009F286F" w:rsidRPr="006C42FE">
        <w:rPr>
          <w:rFonts w:ascii="Times New Roman" w:hAnsi="Times New Roman" w:cs="Times New Roman"/>
          <w:color w:val="303030"/>
          <w:sz w:val="28"/>
          <w:szCs w:val="28"/>
          <w:shd w:val="clear" w:color="auto" w:fill="FFFFFF"/>
          <w:lang w:val="vi-VN"/>
        </w:rPr>
        <w:t xml:space="preserve"> cận thị... ,</w:t>
      </w:r>
      <w:r w:rsidR="00AF5E91" w:rsidRPr="006C42FE">
        <w:rPr>
          <w:rFonts w:ascii="Times New Roman" w:hAnsi="Times New Roman" w:cs="Times New Roman"/>
          <w:color w:val="303030"/>
          <w:sz w:val="28"/>
          <w:szCs w:val="28"/>
          <w:shd w:val="clear" w:color="auto" w:fill="FFFFFF"/>
          <w:lang w:val="vi-VN"/>
        </w:rPr>
        <w:t xml:space="preserve"> thức khuya sẽ ảnh hưởng đến cơ thể làm cho mỗi sinh viên giảm trí nhớ </w:t>
      </w:r>
      <w:r w:rsidR="00AF5E91" w:rsidRPr="006C42FE">
        <w:rPr>
          <w:rFonts w:ascii="Times New Roman" w:hAnsi="Times New Roman" w:cs="Times New Roman"/>
          <w:color w:val="303030"/>
          <w:sz w:val="28"/>
          <w:szCs w:val="28"/>
          <w:shd w:val="clear" w:color="auto" w:fill="FFFFFF"/>
        </w:rPr>
        <w:t>ù tai, chóng mặt, mắt mờ</w:t>
      </w:r>
      <w:r w:rsidR="00AF5E91" w:rsidRPr="006C42FE">
        <w:rPr>
          <w:rFonts w:ascii="Times New Roman" w:hAnsi="Times New Roman" w:cs="Times New Roman"/>
          <w:color w:val="303030"/>
          <w:sz w:val="28"/>
          <w:szCs w:val="28"/>
          <w:shd w:val="clear" w:color="auto" w:fill="FFFFFF"/>
          <w:lang w:val="vi-VN"/>
        </w:rPr>
        <w:t>,</w:t>
      </w:r>
      <w:r w:rsidR="00AF5E91" w:rsidRPr="006C42FE">
        <w:rPr>
          <w:rStyle w:val="Heading1Char"/>
          <w:rFonts w:ascii="Times New Roman" w:hAnsi="Times New Roman" w:cs="Times New Roman"/>
          <w:color w:val="1F1F1F"/>
          <w:sz w:val="28"/>
          <w:szCs w:val="28"/>
        </w:rPr>
        <w:t xml:space="preserve"> </w:t>
      </w:r>
      <w:r w:rsidR="00AF5E91" w:rsidRPr="006C42FE">
        <w:rPr>
          <w:rStyle w:val="Emphasis"/>
          <w:rFonts w:ascii="Times New Roman" w:hAnsi="Times New Roman" w:cs="Times New Roman"/>
          <w:i w:val="0"/>
          <w:color w:val="1F1F1F"/>
          <w:sz w:val="28"/>
          <w:szCs w:val="28"/>
        </w:rPr>
        <w:t>suy nhược thần kinh và khiến bạn mất ngủ</w:t>
      </w:r>
      <w:r w:rsidR="00AF5E91" w:rsidRPr="006C42FE">
        <w:rPr>
          <w:rStyle w:val="Emphasis"/>
          <w:rFonts w:ascii="Times New Roman" w:hAnsi="Times New Roman" w:cs="Times New Roman"/>
          <w:i w:val="0"/>
          <w:color w:val="1F1F1F"/>
          <w:sz w:val="28"/>
          <w:szCs w:val="28"/>
          <w:lang w:val="vi-VN"/>
        </w:rPr>
        <w:t xml:space="preserve"> nhiều đêm liền</w:t>
      </w:r>
      <w:r w:rsidR="006C42FE" w:rsidRPr="006C42FE">
        <w:rPr>
          <w:rStyle w:val="Emphasis"/>
          <w:rFonts w:ascii="Times New Roman" w:hAnsi="Times New Roman" w:cs="Times New Roman"/>
          <w:i w:val="0"/>
          <w:color w:val="1F1F1F"/>
          <w:sz w:val="28"/>
          <w:szCs w:val="28"/>
          <w:lang w:val="vi-VN"/>
        </w:rPr>
        <w:t xml:space="preserve"> và làm cho</w:t>
      </w:r>
      <w:r w:rsidR="006C42FE" w:rsidRPr="006C42FE">
        <w:rPr>
          <w:rFonts w:ascii="Times New Roman" w:hAnsi="Times New Roman" w:cs="Times New Roman"/>
          <w:color w:val="333333"/>
          <w:sz w:val="28"/>
          <w:szCs w:val="28"/>
          <w:shd w:val="clear" w:color="auto" w:fill="FFFFFF"/>
        </w:rPr>
        <w:t xml:space="preserve"> giấc ngủ ban ngày cũng không sâu như ban đêm vì bị ảnh hưởng bởi ánh sáng, tiếng ồn, làm cho cơ thể không được nghỉ ngơi đầy đủ</w:t>
      </w:r>
      <w:r w:rsidR="006C42FE" w:rsidRPr="006C42FE">
        <w:rPr>
          <w:rFonts w:ascii="Times New Roman" w:hAnsi="Times New Roman" w:cs="Times New Roman"/>
          <w:color w:val="333333"/>
          <w:sz w:val="28"/>
          <w:szCs w:val="28"/>
          <w:shd w:val="clear" w:color="auto" w:fill="FFFFFF"/>
          <w:lang w:val="vi-VN"/>
        </w:rPr>
        <w:t>.</w:t>
      </w:r>
      <w:bookmarkEnd w:id="47"/>
      <w:bookmarkEnd w:id="48"/>
    </w:p>
    <w:p w:rsidR="00010537" w:rsidRDefault="00010537" w:rsidP="00F3671E">
      <w:pPr>
        <w:pStyle w:val="Heading2"/>
        <w:rPr>
          <w:rStyle w:val="Emphasis"/>
          <w:rFonts w:ascii="Times New Roman" w:eastAsiaTheme="minorHAnsi" w:hAnsi="Times New Roman" w:cs="Times New Roman"/>
          <w:i w:val="0"/>
          <w:color w:val="1F1F1F"/>
          <w:sz w:val="28"/>
          <w:szCs w:val="28"/>
          <w:lang w:val="vi-VN"/>
        </w:rPr>
      </w:pPr>
      <w:bookmarkStart w:id="49" w:name="_Toc27013246"/>
      <w:bookmarkStart w:id="50" w:name="_Toc27014716"/>
    </w:p>
    <w:p w:rsidR="0001175F" w:rsidRPr="0001175F" w:rsidRDefault="0001175F" w:rsidP="0001175F">
      <w:pPr>
        <w:rPr>
          <w:lang w:val="vi-VN"/>
        </w:rPr>
      </w:pPr>
    </w:p>
    <w:p w:rsidR="007703A3" w:rsidRDefault="007703A3" w:rsidP="00F3671E">
      <w:pPr>
        <w:pStyle w:val="Heading2"/>
        <w:rPr>
          <w:rFonts w:ascii="Times New Roman" w:eastAsia="Times New Roman" w:hAnsi="Times New Roman" w:cs="Times New Roman"/>
          <w:b/>
          <w:bCs/>
          <w:color w:val="222222"/>
          <w:kern w:val="36"/>
          <w:sz w:val="40"/>
          <w:szCs w:val="40"/>
          <w:lang w:val="vi-VN"/>
        </w:rPr>
      </w:pPr>
    </w:p>
    <w:p w:rsidR="007703A3" w:rsidRDefault="007703A3" w:rsidP="00F3671E">
      <w:pPr>
        <w:pStyle w:val="Heading2"/>
        <w:rPr>
          <w:rFonts w:ascii="Times New Roman" w:eastAsia="Times New Roman" w:hAnsi="Times New Roman" w:cs="Times New Roman"/>
          <w:b/>
          <w:bCs/>
          <w:color w:val="222222"/>
          <w:kern w:val="36"/>
          <w:sz w:val="40"/>
          <w:szCs w:val="40"/>
          <w:lang w:val="vi-VN"/>
        </w:rPr>
      </w:pPr>
    </w:p>
    <w:p w:rsidR="005A6986" w:rsidRPr="00EF1015" w:rsidRDefault="0089429B" w:rsidP="00052544">
      <w:pPr>
        <w:pStyle w:val="Heading2"/>
        <w:jc w:val="center"/>
        <w:rPr>
          <w:rFonts w:ascii="Times New Roman" w:eastAsia="Times New Roman" w:hAnsi="Times New Roman" w:cs="Times New Roman"/>
          <w:b/>
          <w:bCs/>
          <w:color w:val="222222"/>
          <w:kern w:val="36"/>
          <w:sz w:val="40"/>
          <w:szCs w:val="40"/>
          <w:lang w:val="vi-VN"/>
        </w:rPr>
      </w:pPr>
      <w:r w:rsidRPr="00EF1015">
        <w:rPr>
          <w:rFonts w:ascii="Times New Roman" w:eastAsia="Times New Roman" w:hAnsi="Times New Roman" w:cs="Times New Roman"/>
          <w:b/>
          <w:bCs/>
          <w:color w:val="222222"/>
          <w:kern w:val="36"/>
          <w:sz w:val="40"/>
          <w:szCs w:val="40"/>
          <w:lang w:val="vi-VN"/>
        </w:rPr>
        <w:t>CHƯƠNG 2. THỰC TRẠNG THỨC KHUYA CỦA SINH VIÊN</w:t>
      </w:r>
      <w:r w:rsidR="00EF1015" w:rsidRPr="00EF1015">
        <w:rPr>
          <w:rFonts w:ascii="Times New Roman" w:eastAsia="Times New Roman" w:hAnsi="Times New Roman" w:cs="Times New Roman"/>
          <w:b/>
          <w:bCs/>
          <w:color w:val="222222"/>
          <w:kern w:val="36"/>
          <w:sz w:val="40"/>
          <w:szCs w:val="40"/>
          <w:lang w:val="vi-VN"/>
        </w:rPr>
        <w:t xml:space="preserve"> TRƯỜNG ĐẠI HỌC THỦ DẦU MỘT</w:t>
      </w:r>
      <w:bookmarkEnd w:id="49"/>
      <w:bookmarkEnd w:id="50"/>
    </w:p>
    <w:p w:rsidR="0089429B" w:rsidRDefault="0089429B" w:rsidP="0089429B">
      <w:pPr>
        <w:shd w:val="clear" w:color="auto" w:fill="FFFFFF"/>
        <w:spacing w:line="360" w:lineRule="auto"/>
        <w:jc w:val="center"/>
        <w:textAlignment w:val="baseline"/>
        <w:outlineLvl w:val="0"/>
        <w:rPr>
          <w:rFonts w:ascii="Times New Roman" w:eastAsia="Times New Roman" w:hAnsi="Times New Roman" w:cs="Times New Roman"/>
          <w:b/>
          <w:bCs/>
          <w:color w:val="222222"/>
          <w:kern w:val="36"/>
          <w:sz w:val="44"/>
          <w:szCs w:val="44"/>
          <w:lang w:val="vi-VN"/>
        </w:rPr>
      </w:pPr>
    </w:p>
    <w:p w:rsidR="0089429B" w:rsidRPr="004572F4" w:rsidRDefault="0089429B" w:rsidP="00B91F79">
      <w:pPr>
        <w:pStyle w:val="Heading3"/>
        <w:rPr>
          <w:rFonts w:ascii="Times New Roman" w:eastAsia="Times New Roman" w:hAnsi="Times New Roman" w:cs="Times New Roman"/>
          <w:b/>
          <w:bCs/>
          <w:color w:val="222222"/>
          <w:kern w:val="36"/>
          <w:sz w:val="32"/>
          <w:szCs w:val="32"/>
          <w:lang w:val="vi-VN"/>
        </w:rPr>
      </w:pPr>
      <w:bookmarkStart w:id="51" w:name="_Toc27013247"/>
      <w:bookmarkStart w:id="52" w:name="_Toc27014717"/>
      <w:r w:rsidRPr="004572F4">
        <w:rPr>
          <w:rFonts w:ascii="Times New Roman" w:eastAsia="Times New Roman" w:hAnsi="Times New Roman" w:cs="Times New Roman"/>
          <w:b/>
          <w:bCs/>
          <w:color w:val="222222"/>
          <w:kern w:val="36"/>
          <w:sz w:val="32"/>
          <w:szCs w:val="32"/>
          <w:lang w:val="vi-VN"/>
        </w:rPr>
        <w:t>2.1. Khái quát về địa bàn và đối tượng nghiên</w:t>
      </w:r>
      <w:r w:rsidR="006C42FE" w:rsidRPr="004572F4">
        <w:rPr>
          <w:rFonts w:ascii="Times New Roman" w:eastAsia="Times New Roman" w:hAnsi="Times New Roman" w:cs="Times New Roman"/>
          <w:b/>
          <w:bCs/>
          <w:color w:val="222222"/>
          <w:kern w:val="36"/>
          <w:sz w:val="32"/>
          <w:szCs w:val="32"/>
          <w:lang w:val="vi-VN"/>
        </w:rPr>
        <w:t xml:space="preserve"> cứu</w:t>
      </w:r>
      <w:bookmarkEnd w:id="51"/>
      <w:bookmarkEnd w:id="52"/>
    </w:p>
    <w:p w:rsidR="006C42FE" w:rsidRDefault="006C42FE" w:rsidP="00B91F79">
      <w:pPr>
        <w:pStyle w:val="Heading3"/>
        <w:rPr>
          <w:rFonts w:ascii="Times New Roman" w:eastAsia="Times New Roman" w:hAnsi="Times New Roman" w:cs="Times New Roman"/>
          <w:b/>
          <w:bCs/>
          <w:color w:val="222222"/>
          <w:kern w:val="36"/>
          <w:sz w:val="32"/>
          <w:szCs w:val="32"/>
          <w:lang w:val="vi-VN"/>
        </w:rPr>
      </w:pPr>
      <w:bookmarkStart w:id="53" w:name="_Toc27013248"/>
      <w:bookmarkStart w:id="54" w:name="_Toc27014718"/>
      <w:r w:rsidRPr="004572F4">
        <w:rPr>
          <w:rFonts w:ascii="Times New Roman" w:eastAsia="Times New Roman" w:hAnsi="Times New Roman" w:cs="Times New Roman"/>
          <w:b/>
          <w:bCs/>
          <w:color w:val="222222"/>
          <w:kern w:val="36"/>
          <w:sz w:val="32"/>
          <w:szCs w:val="32"/>
          <w:lang w:val="vi-VN"/>
        </w:rPr>
        <w:t>2.1.1. Khái quát về</w:t>
      </w:r>
      <w:r w:rsidR="004572F4">
        <w:rPr>
          <w:rFonts w:ascii="Times New Roman" w:eastAsia="Times New Roman" w:hAnsi="Times New Roman" w:cs="Times New Roman"/>
          <w:b/>
          <w:bCs/>
          <w:color w:val="222222"/>
          <w:kern w:val="36"/>
          <w:sz w:val="32"/>
          <w:szCs w:val="32"/>
          <w:lang w:val="vi-VN"/>
        </w:rPr>
        <w:t xml:space="preserve"> lịch sử</w:t>
      </w:r>
      <w:r w:rsidRPr="004572F4">
        <w:rPr>
          <w:rFonts w:ascii="Times New Roman" w:eastAsia="Times New Roman" w:hAnsi="Times New Roman" w:cs="Times New Roman"/>
          <w:b/>
          <w:bCs/>
          <w:color w:val="222222"/>
          <w:kern w:val="36"/>
          <w:sz w:val="32"/>
          <w:szCs w:val="32"/>
          <w:lang w:val="vi-VN"/>
        </w:rPr>
        <w:t xml:space="preserve"> trường đại học Thủ Dầu Một</w:t>
      </w:r>
      <w:bookmarkEnd w:id="53"/>
      <w:bookmarkEnd w:id="54"/>
      <w:r w:rsidRPr="004572F4">
        <w:rPr>
          <w:rFonts w:ascii="Times New Roman" w:eastAsia="Times New Roman" w:hAnsi="Times New Roman" w:cs="Times New Roman"/>
          <w:b/>
          <w:bCs/>
          <w:color w:val="222222"/>
          <w:kern w:val="36"/>
          <w:sz w:val="32"/>
          <w:szCs w:val="32"/>
          <w:lang w:val="vi-VN"/>
        </w:rPr>
        <w:t xml:space="preserve"> </w:t>
      </w:r>
    </w:p>
    <w:p w:rsidR="00F3671E" w:rsidRPr="00F3671E" w:rsidRDefault="00F3671E" w:rsidP="00F3671E">
      <w:pPr>
        <w:rPr>
          <w:lang w:val="vi-VN"/>
        </w:rPr>
      </w:pPr>
    </w:p>
    <w:p w:rsidR="004572F4" w:rsidRPr="00787A84" w:rsidRDefault="004572F4" w:rsidP="004572F4">
      <w:pPr>
        <w:shd w:val="clear" w:color="auto" w:fill="FFFFFF"/>
        <w:spacing w:line="360" w:lineRule="auto"/>
        <w:textAlignment w:val="baseline"/>
        <w:outlineLvl w:val="0"/>
        <w:rPr>
          <w:rFonts w:ascii="Times New Roman" w:eastAsia="Times New Roman" w:hAnsi="Times New Roman" w:cs="Times New Roman"/>
          <w:bCs/>
          <w:color w:val="222222"/>
          <w:kern w:val="36"/>
          <w:sz w:val="28"/>
          <w:szCs w:val="28"/>
          <w:lang w:val="vi-VN"/>
        </w:rPr>
      </w:pPr>
      <w:bookmarkStart w:id="55" w:name="_Toc27013249"/>
      <w:bookmarkStart w:id="56" w:name="_Toc27014719"/>
      <w:r w:rsidRPr="004572F4">
        <w:rPr>
          <w:rFonts w:ascii="Times New Roman" w:eastAsia="Times New Roman" w:hAnsi="Times New Roman" w:cs="Times New Roman"/>
          <w:bCs/>
          <w:color w:val="222222"/>
          <w:kern w:val="36"/>
          <w:sz w:val="28"/>
          <w:szCs w:val="28"/>
          <w:lang w:val="vi-VN"/>
        </w:rPr>
        <w:t xml:space="preserve">- </w:t>
      </w:r>
      <w:r>
        <w:rPr>
          <w:rFonts w:ascii="Times New Roman" w:eastAsia="Times New Roman" w:hAnsi="Times New Roman" w:cs="Times New Roman"/>
          <w:bCs/>
          <w:color w:val="222222"/>
          <w:kern w:val="36"/>
          <w:sz w:val="28"/>
          <w:szCs w:val="28"/>
          <w:lang w:val="vi-VN"/>
        </w:rPr>
        <w:t>T</w:t>
      </w:r>
      <w:r w:rsidRPr="004572F4">
        <w:rPr>
          <w:rFonts w:ascii="Times New Roman" w:eastAsia="Times New Roman" w:hAnsi="Times New Roman" w:cs="Times New Roman"/>
          <w:bCs/>
          <w:color w:val="222222"/>
          <w:kern w:val="36"/>
          <w:sz w:val="28"/>
          <w:szCs w:val="28"/>
          <w:lang w:val="vi-VN"/>
        </w:rPr>
        <w:t xml:space="preserve">heo nguồn </w:t>
      </w:r>
      <w:r w:rsidRPr="004572F4">
        <w:rPr>
          <w:rFonts w:ascii="Times New Roman" w:hAnsi="Times New Roman" w:cs="Times New Roman"/>
          <w:color w:val="222222"/>
          <w:sz w:val="28"/>
          <w:szCs w:val="28"/>
          <w:shd w:val="clear" w:color="auto" w:fill="FFFFFF"/>
        </w:rPr>
        <w:t>Wikipedia</w:t>
      </w:r>
      <w:r w:rsidR="00787A84">
        <w:rPr>
          <w:rFonts w:ascii="Times New Roman" w:hAnsi="Times New Roman" w:cs="Times New Roman"/>
          <w:color w:val="222222"/>
          <w:sz w:val="28"/>
          <w:szCs w:val="28"/>
          <w:shd w:val="clear" w:color="auto" w:fill="FFFFFF"/>
          <w:lang w:val="vi-VN"/>
        </w:rPr>
        <w:t>:</w:t>
      </w:r>
      <w:bookmarkEnd w:id="55"/>
      <w:bookmarkEnd w:id="56"/>
    </w:p>
    <w:p w:rsidR="004572F4" w:rsidRPr="00643D38" w:rsidRDefault="004572F4" w:rsidP="00643D38">
      <w:pPr>
        <w:pStyle w:val="Heading2"/>
        <w:ind w:firstLine="720"/>
        <w:rPr>
          <w:rFonts w:ascii="Times New Roman" w:eastAsia="Times New Roman" w:hAnsi="Times New Roman" w:cs="Times New Roman"/>
          <w:b/>
          <w:bCs/>
          <w:color w:val="222222"/>
          <w:sz w:val="28"/>
          <w:szCs w:val="28"/>
        </w:rPr>
      </w:pPr>
      <w:bookmarkStart w:id="57" w:name="_Toc27013250"/>
      <w:bookmarkStart w:id="58" w:name="_Toc27014720"/>
      <w:r w:rsidRPr="00643D38">
        <w:rPr>
          <w:rFonts w:ascii="Times New Roman" w:eastAsia="Times New Roman" w:hAnsi="Times New Roman" w:cs="Times New Roman"/>
          <w:b/>
          <w:bCs/>
          <w:color w:val="222222"/>
          <w:sz w:val="28"/>
          <w:szCs w:val="28"/>
        </w:rPr>
        <w:t>Trường Đại học Thủ Dầu Một</w:t>
      </w:r>
      <w:bookmarkEnd w:id="57"/>
      <w:bookmarkEnd w:id="58"/>
    </w:p>
    <w:p w:rsidR="004572F4" w:rsidRPr="004572F4" w:rsidRDefault="00643D38" w:rsidP="00EF1015">
      <w:pPr>
        <w:shd w:val="clear" w:color="auto" w:fill="FFFFFF"/>
        <w:spacing w:before="120" w:after="120" w:line="360" w:lineRule="auto"/>
        <w:ind w:firstLine="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lang w:val="vi-VN"/>
        </w:rPr>
        <w:t>-</w:t>
      </w:r>
      <w:r>
        <w:rPr>
          <w:rFonts w:ascii="Times New Roman" w:eastAsia="Times New Roman" w:hAnsi="Times New Roman" w:cs="Times New Roman"/>
          <w:color w:val="222222"/>
          <w:sz w:val="28"/>
          <w:szCs w:val="28"/>
          <w:lang w:val="vi-VN"/>
        </w:rPr>
        <w:tab/>
      </w:r>
      <w:r w:rsidR="004572F4" w:rsidRPr="004572F4">
        <w:rPr>
          <w:rFonts w:ascii="Times New Roman" w:eastAsia="Times New Roman" w:hAnsi="Times New Roman" w:cs="Times New Roman"/>
          <w:color w:val="222222"/>
          <w:sz w:val="28"/>
          <w:szCs w:val="28"/>
          <w:lang w:val="vi-VN"/>
        </w:rPr>
        <w:t>L</w:t>
      </w:r>
      <w:r w:rsidR="004572F4" w:rsidRPr="004572F4">
        <w:rPr>
          <w:rFonts w:ascii="Times New Roman" w:eastAsia="Times New Roman" w:hAnsi="Times New Roman" w:cs="Times New Roman"/>
          <w:color w:val="222222"/>
          <w:sz w:val="28"/>
          <w:szCs w:val="28"/>
        </w:rPr>
        <w:t xml:space="preserve">à một trường đại học đa ngành tại </w:t>
      </w:r>
      <w:r w:rsidR="004572F4" w:rsidRPr="004572F4">
        <w:rPr>
          <w:rFonts w:ascii="Times New Roman" w:eastAsia="Times New Roman" w:hAnsi="Times New Roman" w:cs="Times New Roman"/>
          <w:color w:val="222222"/>
          <w:sz w:val="28"/>
          <w:szCs w:val="28"/>
          <w:lang w:val="vi-VN"/>
        </w:rPr>
        <w:t>Bình Dương</w:t>
      </w:r>
      <w:r w:rsidR="004572F4" w:rsidRPr="004572F4">
        <w:rPr>
          <w:rFonts w:ascii="Times New Roman" w:eastAsia="Times New Roman" w:hAnsi="Times New Roman" w:cs="Times New Roman"/>
          <w:color w:val="222222"/>
          <w:sz w:val="28"/>
          <w:szCs w:val="28"/>
        </w:rPr>
        <w:t>, được thành lập theo quyết định số 900/QĐ-</w:t>
      </w:r>
      <w:proofErr w:type="spellStart"/>
      <w:r w:rsidR="004572F4" w:rsidRPr="004572F4">
        <w:rPr>
          <w:rFonts w:ascii="Times New Roman" w:eastAsia="Times New Roman" w:hAnsi="Times New Roman" w:cs="Times New Roman"/>
          <w:color w:val="222222"/>
          <w:sz w:val="28"/>
          <w:szCs w:val="28"/>
        </w:rPr>
        <w:t>TTg</w:t>
      </w:r>
      <w:proofErr w:type="spellEnd"/>
      <w:r w:rsidR="004572F4" w:rsidRPr="004572F4">
        <w:rPr>
          <w:rFonts w:ascii="Times New Roman" w:eastAsia="Times New Roman" w:hAnsi="Times New Roman" w:cs="Times New Roman"/>
          <w:color w:val="222222"/>
          <w:sz w:val="28"/>
          <w:szCs w:val="28"/>
        </w:rPr>
        <w:t xml:space="preserve"> ngày 24/06/2009 của Thủ tướng Chính phủ.</w:t>
      </w:r>
    </w:p>
    <w:p w:rsidR="00C17729" w:rsidRDefault="004572F4" w:rsidP="004572F4">
      <w:pPr>
        <w:shd w:val="clear" w:color="auto" w:fill="FFFFFF"/>
        <w:spacing w:before="120" w:after="120" w:line="360" w:lineRule="auto"/>
        <w:rPr>
          <w:rFonts w:ascii="Times New Roman" w:eastAsia="Times New Roman" w:hAnsi="Times New Roman" w:cs="Times New Roman"/>
          <w:color w:val="222222"/>
          <w:sz w:val="28"/>
          <w:szCs w:val="28"/>
          <w:lang w:val="vi-VN"/>
        </w:rPr>
      </w:pPr>
      <w:r w:rsidRPr="004572F4">
        <w:rPr>
          <w:rFonts w:ascii="Times New Roman" w:eastAsia="Times New Roman" w:hAnsi="Times New Roman" w:cs="Times New Roman"/>
          <w:color w:val="222222"/>
          <w:sz w:val="28"/>
          <w:szCs w:val="28"/>
        </w:rPr>
        <w:t>Trường hoạt động theo loại hình công lập và đã được chứng nhận về chất lượng đào tạo</w:t>
      </w:r>
      <w:r w:rsidRPr="004572F4">
        <w:rPr>
          <w:rFonts w:ascii="Times New Roman" w:eastAsia="Times New Roman" w:hAnsi="Times New Roman" w:cs="Times New Roman"/>
          <w:color w:val="222222"/>
          <w:sz w:val="28"/>
          <w:szCs w:val="28"/>
          <w:lang w:val="vi-VN"/>
        </w:rPr>
        <w:t xml:space="preserve"> bởi</w:t>
      </w:r>
      <w:r w:rsidRPr="004572F4">
        <w:rPr>
          <w:rFonts w:ascii="Times New Roman" w:eastAsia="Times New Roman" w:hAnsi="Times New Roman" w:cs="Times New Roman"/>
          <w:color w:val="222222"/>
          <w:sz w:val="28"/>
          <w:szCs w:val="28"/>
        </w:rPr>
        <w:t xml:space="preserve"> hệ thống </w:t>
      </w:r>
      <w:r w:rsidRPr="004572F4">
        <w:rPr>
          <w:rFonts w:ascii="Times New Roman" w:eastAsia="Times New Roman" w:hAnsi="Times New Roman" w:cs="Times New Roman"/>
          <w:color w:val="222222"/>
          <w:sz w:val="28"/>
          <w:szCs w:val="28"/>
          <w:lang w:val="vi-VN"/>
        </w:rPr>
        <w:t>Đại học Quốc gia</w:t>
      </w:r>
      <w:r w:rsidR="00643D38">
        <w:rPr>
          <w:rFonts w:ascii="Times New Roman" w:eastAsia="Times New Roman" w:hAnsi="Times New Roman" w:cs="Times New Roman"/>
          <w:color w:val="222222"/>
          <w:sz w:val="28"/>
          <w:szCs w:val="28"/>
          <w:lang w:val="vi-VN"/>
        </w:rPr>
        <w:t>.</w:t>
      </w:r>
      <w:r w:rsidRPr="004572F4">
        <w:rPr>
          <w:rFonts w:ascii="Times New Roman" w:eastAsia="Times New Roman" w:hAnsi="Times New Roman" w:cs="Times New Roman"/>
          <w:color w:val="222222"/>
          <w:sz w:val="28"/>
          <w:szCs w:val="28"/>
        </w:rPr>
        <w:t>Tiền thân của Trường là Cao đẳng Sư phạm Bình Dương - một cơ sở đào tạo sư phạm uy tín của tỉnh Bình Dương, cung cấp đội ngũ giáo viên có chuyên môn, am tường nghiệp vụ giảng dạy và có tâm huyết với thế hệ trẻ. Ngày 24 tháng 6 năm 2009, Đại học Thủ Dầu Một được thành lập theo Quyết định số 900/QĐ-</w:t>
      </w:r>
      <w:proofErr w:type="spellStart"/>
      <w:r w:rsidRPr="004572F4">
        <w:rPr>
          <w:rFonts w:ascii="Times New Roman" w:eastAsia="Times New Roman" w:hAnsi="Times New Roman" w:cs="Times New Roman"/>
          <w:color w:val="222222"/>
          <w:sz w:val="28"/>
          <w:szCs w:val="28"/>
        </w:rPr>
        <w:t>TTg</w:t>
      </w:r>
      <w:proofErr w:type="spellEnd"/>
      <w:r w:rsidRPr="004572F4">
        <w:rPr>
          <w:rFonts w:ascii="Times New Roman" w:eastAsia="Times New Roman" w:hAnsi="Times New Roman" w:cs="Times New Roman"/>
          <w:color w:val="222222"/>
          <w:sz w:val="28"/>
          <w:szCs w:val="28"/>
        </w:rPr>
        <w:t xml:space="preserve"> của Thủ tướng Chính phủ. Sứ mệnh của Trường là đào tạo nhân lực có chất lượng phục vụ phát triển kinh tế - xã hội và hội nhập quốc tế của tỉnh Bình Dương, miền Đông Nam Bộ - vùng kinh tế trọng điểm phía Nam và trở thành trung tâm tư vấn nghiên cứu trong khu vực.</w:t>
      </w:r>
      <w:r w:rsidR="00643D38">
        <w:rPr>
          <w:rFonts w:ascii="Times New Roman" w:eastAsia="Times New Roman" w:hAnsi="Times New Roman" w:cs="Times New Roman"/>
          <w:color w:val="222222"/>
          <w:sz w:val="28"/>
          <w:szCs w:val="28"/>
          <w:lang w:val="vi-VN"/>
        </w:rPr>
        <w:t xml:space="preserve"> </w:t>
      </w:r>
      <w:r w:rsidRPr="004572F4">
        <w:rPr>
          <w:rFonts w:ascii="Times New Roman" w:eastAsia="Times New Roman" w:hAnsi="Times New Roman" w:cs="Times New Roman"/>
          <w:color w:val="222222"/>
          <w:sz w:val="28"/>
          <w:szCs w:val="28"/>
        </w:rPr>
        <w:t>Qua</w:t>
      </w:r>
      <w:r w:rsidR="00643D38">
        <w:rPr>
          <w:rFonts w:ascii="Times New Roman" w:eastAsia="Times New Roman" w:hAnsi="Times New Roman" w:cs="Times New Roman"/>
          <w:color w:val="222222"/>
          <w:sz w:val="28"/>
          <w:szCs w:val="28"/>
          <w:lang w:val="vi-VN"/>
        </w:rPr>
        <w:t xml:space="preserve"> </w:t>
      </w:r>
      <w:r w:rsidRPr="004572F4">
        <w:rPr>
          <w:rFonts w:ascii="Times New Roman" w:eastAsia="Times New Roman" w:hAnsi="Times New Roman" w:cs="Times New Roman"/>
          <w:color w:val="222222"/>
          <w:sz w:val="28"/>
          <w:szCs w:val="28"/>
        </w:rPr>
        <w:t>9 năm hình thành và phát triển, Trường đã định hình là một cơ sở giáo dục đa ngành, đa lĩnh vực; phát triển theo mô hình đại học tiên tiến. Với triết lý “Khát vọng – Trách nhiệm – Sáng tạo”, trường Đại học Thủ Dầu Một đã khẳng định vị thế của một đơn vị đào tạo, nghiên cứu khoa học chất lượng cao, là đại diện tiêu biểu cho sức mạnh tri thức của tỉnh Bình Dương</w:t>
      </w:r>
      <w:r>
        <w:rPr>
          <w:rFonts w:ascii="Times New Roman" w:eastAsia="Times New Roman" w:hAnsi="Times New Roman" w:cs="Times New Roman"/>
          <w:color w:val="222222"/>
          <w:sz w:val="28"/>
          <w:szCs w:val="28"/>
          <w:lang w:val="vi-VN"/>
        </w:rPr>
        <w:t>.</w:t>
      </w:r>
    </w:p>
    <w:p w:rsidR="004572F4" w:rsidRDefault="004572F4" w:rsidP="00B91F79">
      <w:pPr>
        <w:pStyle w:val="Heading3"/>
        <w:rPr>
          <w:rFonts w:ascii="Times New Roman" w:eastAsia="Times New Roman" w:hAnsi="Times New Roman" w:cs="Times New Roman"/>
          <w:b/>
          <w:color w:val="222222"/>
          <w:sz w:val="32"/>
          <w:szCs w:val="32"/>
          <w:lang w:val="vi-VN"/>
        </w:rPr>
      </w:pPr>
      <w:bookmarkStart w:id="59" w:name="_Toc27013251"/>
      <w:bookmarkStart w:id="60" w:name="_Toc27014721"/>
      <w:r>
        <w:rPr>
          <w:rFonts w:ascii="Times New Roman" w:eastAsia="Times New Roman" w:hAnsi="Times New Roman" w:cs="Times New Roman"/>
          <w:b/>
          <w:color w:val="222222"/>
          <w:sz w:val="32"/>
          <w:szCs w:val="32"/>
          <w:lang w:val="vi-VN"/>
        </w:rPr>
        <w:lastRenderedPageBreak/>
        <w:t>2.2</w:t>
      </w:r>
      <w:r w:rsidRPr="004572F4">
        <w:rPr>
          <w:rFonts w:ascii="Times New Roman" w:eastAsia="Times New Roman" w:hAnsi="Times New Roman" w:cs="Times New Roman"/>
          <w:b/>
          <w:color w:val="222222"/>
          <w:sz w:val="32"/>
          <w:szCs w:val="32"/>
          <w:lang w:val="vi-VN"/>
        </w:rPr>
        <w:t xml:space="preserve"> </w:t>
      </w:r>
      <w:r>
        <w:rPr>
          <w:rFonts w:ascii="Times New Roman" w:eastAsia="Times New Roman" w:hAnsi="Times New Roman" w:cs="Times New Roman"/>
          <w:b/>
          <w:color w:val="222222"/>
          <w:sz w:val="32"/>
          <w:szCs w:val="32"/>
          <w:lang w:val="vi-VN"/>
        </w:rPr>
        <w:t>Thực trạng thức khuya của sinh viên trường Đại học Thủ Dầu Một</w:t>
      </w:r>
      <w:bookmarkEnd w:id="59"/>
      <w:bookmarkEnd w:id="60"/>
    </w:p>
    <w:p w:rsidR="002B1BB2" w:rsidRPr="002B1BB2" w:rsidRDefault="002B1BB2" w:rsidP="002B1BB2">
      <w:pPr>
        <w:shd w:val="clear" w:color="auto" w:fill="FFFFFF"/>
        <w:spacing w:before="120" w:after="120" w:line="360" w:lineRule="auto"/>
        <w:ind w:firstLine="720"/>
        <w:jc w:val="both"/>
        <w:rPr>
          <w:rFonts w:ascii="Times New Roman" w:eastAsia="Times New Roman" w:hAnsi="Times New Roman" w:cs="Times New Roman"/>
          <w:color w:val="222222"/>
          <w:sz w:val="28"/>
          <w:szCs w:val="28"/>
          <w:lang w:val="vi-VN"/>
        </w:rPr>
      </w:pPr>
      <w:r w:rsidRPr="002B1BB2">
        <w:rPr>
          <w:rFonts w:ascii="Times New Roman" w:eastAsia="Times New Roman" w:hAnsi="Times New Roman" w:cs="Times New Roman"/>
          <w:color w:val="222222"/>
          <w:sz w:val="28"/>
          <w:szCs w:val="28"/>
          <w:lang w:val="vi-VN"/>
        </w:rPr>
        <w:t xml:space="preserve">Theo quan sát </w:t>
      </w:r>
      <w:r>
        <w:rPr>
          <w:rFonts w:ascii="Times New Roman" w:eastAsia="Times New Roman" w:hAnsi="Times New Roman" w:cs="Times New Roman"/>
          <w:color w:val="222222"/>
          <w:sz w:val="28"/>
          <w:szCs w:val="28"/>
          <w:lang w:val="vi-VN"/>
        </w:rPr>
        <w:t>số lượng thức khuya</w:t>
      </w:r>
      <w:r w:rsidRPr="002B1BB2">
        <w:rPr>
          <w:rFonts w:ascii="Times New Roman" w:eastAsia="Times New Roman" w:hAnsi="Times New Roman" w:cs="Times New Roman"/>
          <w:color w:val="222222"/>
          <w:sz w:val="28"/>
          <w:szCs w:val="28"/>
          <w:lang w:val="vi-VN"/>
        </w:rPr>
        <w:t xml:space="preserve"> của sinh viên đại học Thủ Dầu Một đang</w:t>
      </w:r>
    </w:p>
    <w:p w:rsidR="002B1BB2" w:rsidRPr="002B1BB2" w:rsidRDefault="002B1BB2" w:rsidP="002B1BB2">
      <w:pPr>
        <w:shd w:val="clear" w:color="auto" w:fill="FFFFFF"/>
        <w:spacing w:before="120" w:after="120" w:line="360" w:lineRule="auto"/>
        <w:jc w:val="both"/>
        <w:rPr>
          <w:rFonts w:ascii="Times New Roman" w:eastAsia="Times New Roman" w:hAnsi="Times New Roman" w:cs="Times New Roman"/>
          <w:color w:val="222222"/>
          <w:sz w:val="28"/>
          <w:szCs w:val="28"/>
          <w:lang w:val="vi-VN"/>
        </w:rPr>
      </w:pPr>
      <w:r w:rsidRPr="002B1BB2">
        <w:rPr>
          <w:rFonts w:ascii="Times New Roman" w:eastAsia="Times New Roman" w:hAnsi="Times New Roman" w:cs="Times New Roman"/>
          <w:color w:val="222222"/>
          <w:sz w:val="28"/>
          <w:szCs w:val="28"/>
          <w:lang w:val="vi-VN"/>
        </w:rPr>
        <w:t>nằm ở mức báo động. Điều này không chỉ gây ảnh hưởng đến kết quả học tập, làm</w:t>
      </w:r>
    </w:p>
    <w:p w:rsidR="002B1BB2" w:rsidRPr="002B1BB2" w:rsidRDefault="002B1BB2" w:rsidP="002B1BB2">
      <w:pPr>
        <w:shd w:val="clear" w:color="auto" w:fill="FFFFFF"/>
        <w:spacing w:before="120" w:after="120" w:line="360" w:lineRule="auto"/>
        <w:jc w:val="both"/>
        <w:rPr>
          <w:rFonts w:ascii="Times New Roman" w:eastAsia="Times New Roman" w:hAnsi="Times New Roman" w:cs="Times New Roman"/>
          <w:color w:val="222222"/>
          <w:sz w:val="28"/>
          <w:szCs w:val="28"/>
          <w:lang w:val="vi-VN"/>
        </w:rPr>
      </w:pPr>
      <w:r w:rsidRPr="002B1BB2">
        <w:rPr>
          <w:rFonts w:ascii="Times New Roman" w:eastAsia="Times New Roman" w:hAnsi="Times New Roman" w:cs="Times New Roman"/>
          <w:color w:val="222222"/>
          <w:sz w:val="28"/>
          <w:szCs w:val="28"/>
          <w:lang w:val="vi-VN"/>
        </w:rPr>
        <w:t>việc, nó còn gây ra rất nhiều hậu quả đối với sức khoẻ. Cả ngày bạn học ở trên</w:t>
      </w:r>
    </w:p>
    <w:p w:rsidR="004572F4" w:rsidRDefault="002B1BB2" w:rsidP="002B1BB2">
      <w:pPr>
        <w:shd w:val="clear" w:color="auto" w:fill="FFFFFF"/>
        <w:spacing w:before="120" w:after="120" w:line="360" w:lineRule="auto"/>
        <w:jc w:val="both"/>
        <w:rPr>
          <w:rFonts w:ascii="Times New Roman" w:eastAsia="Times New Roman" w:hAnsi="Times New Roman" w:cs="Times New Roman"/>
          <w:color w:val="222222"/>
          <w:sz w:val="28"/>
          <w:szCs w:val="28"/>
          <w:lang w:val="vi-VN"/>
        </w:rPr>
      </w:pPr>
      <w:r w:rsidRPr="002B1BB2">
        <w:rPr>
          <w:rFonts w:ascii="Times New Roman" w:eastAsia="Times New Roman" w:hAnsi="Times New Roman" w:cs="Times New Roman"/>
          <w:color w:val="222222"/>
          <w:sz w:val="28"/>
          <w:szCs w:val="28"/>
          <w:lang w:val="vi-VN"/>
        </w:rPr>
        <w:t xml:space="preserve">trường tối về bạn đi làm thêm và thời gian nghỉ ngơi ấy bạn lại dùng cho việc </w:t>
      </w:r>
      <w:r>
        <w:rPr>
          <w:rFonts w:ascii="Times New Roman" w:eastAsia="Times New Roman" w:hAnsi="Times New Roman" w:cs="Times New Roman"/>
          <w:color w:val="222222"/>
          <w:sz w:val="28"/>
          <w:szCs w:val="28"/>
          <w:lang w:val="vi-VN"/>
        </w:rPr>
        <w:t xml:space="preserve">thức khuya chơi game, dùng mạng xã hội, xem phim.... </w:t>
      </w:r>
      <w:r w:rsidRPr="002B1BB2">
        <w:rPr>
          <w:rFonts w:ascii="Times New Roman" w:eastAsia="Times New Roman" w:hAnsi="Times New Roman" w:cs="Times New Roman"/>
          <w:color w:val="222222"/>
          <w:sz w:val="28"/>
          <w:szCs w:val="28"/>
          <w:lang w:val="vi-VN"/>
        </w:rPr>
        <w:t xml:space="preserve">Thức khuya </w:t>
      </w:r>
      <w:r>
        <w:rPr>
          <w:rFonts w:ascii="Times New Roman" w:eastAsia="Times New Roman" w:hAnsi="Times New Roman" w:cs="Times New Roman"/>
          <w:color w:val="222222"/>
          <w:sz w:val="28"/>
          <w:szCs w:val="28"/>
          <w:lang w:val="vi-VN"/>
        </w:rPr>
        <w:t xml:space="preserve">ngủ muộn </w:t>
      </w:r>
      <w:r w:rsidRPr="002B1BB2">
        <w:rPr>
          <w:rFonts w:ascii="Times New Roman" w:eastAsia="Times New Roman" w:hAnsi="Times New Roman" w:cs="Times New Roman"/>
          <w:color w:val="222222"/>
          <w:sz w:val="28"/>
          <w:szCs w:val="28"/>
          <w:lang w:val="vi-VN"/>
        </w:rPr>
        <w:t>sẽ khiến bạn</w:t>
      </w:r>
      <w:r>
        <w:rPr>
          <w:rFonts w:ascii="Times New Roman" w:eastAsia="Times New Roman" w:hAnsi="Times New Roman" w:cs="Times New Roman"/>
          <w:color w:val="222222"/>
          <w:sz w:val="28"/>
          <w:szCs w:val="28"/>
          <w:lang w:val="vi-VN"/>
        </w:rPr>
        <w:t xml:space="preserve"> thiếu ngủ, mệt mỏi sáng dậy đi </w:t>
      </w:r>
      <w:r w:rsidRPr="002B1BB2">
        <w:rPr>
          <w:rFonts w:ascii="Times New Roman" w:eastAsia="Times New Roman" w:hAnsi="Times New Roman" w:cs="Times New Roman"/>
          <w:color w:val="222222"/>
          <w:sz w:val="28"/>
          <w:szCs w:val="28"/>
          <w:lang w:val="vi-VN"/>
        </w:rPr>
        <w:t>học trên lớp thì</w:t>
      </w:r>
      <w:r>
        <w:rPr>
          <w:rFonts w:ascii="Times New Roman" w:eastAsia="Times New Roman" w:hAnsi="Times New Roman" w:cs="Times New Roman"/>
          <w:color w:val="222222"/>
          <w:sz w:val="28"/>
          <w:szCs w:val="28"/>
          <w:lang w:val="vi-VN"/>
        </w:rPr>
        <w:t xml:space="preserve"> rất mất tập tr</w:t>
      </w:r>
      <w:r w:rsidRPr="002B1BB2">
        <w:rPr>
          <w:rFonts w:ascii="Times New Roman" w:eastAsia="Times New Roman" w:hAnsi="Times New Roman" w:cs="Times New Roman"/>
          <w:color w:val="222222"/>
          <w:sz w:val="28"/>
          <w:szCs w:val="28"/>
          <w:lang w:val="vi-VN"/>
        </w:rPr>
        <w:t>ung, buồn ngủ dẫn đến hậu</w:t>
      </w:r>
      <w:r>
        <w:rPr>
          <w:rFonts w:ascii="Times New Roman" w:eastAsia="Times New Roman" w:hAnsi="Times New Roman" w:cs="Times New Roman"/>
          <w:color w:val="222222"/>
          <w:sz w:val="28"/>
          <w:szCs w:val="28"/>
          <w:lang w:val="vi-VN"/>
        </w:rPr>
        <w:t xml:space="preserve"> quả không theo kịp tiến độ học </w:t>
      </w:r>
      <w:r w:rsidRPr="002B1BB2">
        <w:rPr>
          <w:rFonts w:ascii="Times New Roman" w:eastAsia="Times New Roman" w:hAnsi="Times New Roman" w:cs="Times New Roman"/>
          <w:color w:val="222222"/>
          <w:sz w:val="28"/>
          <w:szCs w:val="28"/>
          <w:lang w:val="vi-VN"/>
        </w:rPr>
        <w:t xml:space="preserve">tập từ đó sẽ dẫn đến việc rớt môn đóng tiền học lại </w:t>
      </w:r>
      <w:r>
        <w:rPr>
          <w:rFonts w:ascii="Times New Roman" w:eastAsia="Times New Roman" w:hAnsi="Times New Roman" w:cs="Times New Roman"/>
          <w:color w:val="222222"/>
          <w:sz w:val="28"/>
          <w:szCs w:val="28"/>
          <w:lang w:val="vi-VN"/>
        </w:rPr>
        <w:t>cao gấp mấy lần tiền học chính.</w:t>
      </w:r>
      <w:r w:rsidRPr="002B1BB2">
        <w:rPr>
          <w:rFonts w:ascii="Times New Roman" w:eastAsia="Times New Roman" w:hAnsi="Times New Roman" w:cs="Times New Roman"/>
          <w:color w:val="222222"/>
          <w:sz w:val="28"/>
          <w:szCs w:val="28"/>
          <w:lang w:val="vi-VN"/>
        </w:rPr>
        <w:t>Khiến bạn chán nản và áp lực dần dần dẫn đến tự</w:t>
      </w:r>
      <w:r>
        <w:rPr>
          <w:rFonts w:ascii="Times New Roman" w:eastAsia="Times New Roman" w:hAnsi="Times New Roman" w:cs="Times New Roman"/>
          <w:color w:val="222222"/>
          <w:sz w:val="28"/>
          <w:szCs w:val="28"/>
          <w:lang w:val="vi-VN"/>
        </w:rPr>
        <w:t xml:space="preserve"> kỉ. Nếu không thì bạn cũng dần </w:t>
      </w:r>
      <w:r w:rsidRPr="002B1BB2">
        <w:rPr>
          <w:rFonts w:ascii="Times New Roman" w:eastAsia="Times New Roman" w:hAnsi="Times New Roman" w:cs="Times New Roman"/>
          <w:color w:val="222222"/>
          <w:sz w:val="28"/>
          <w:szCs w:val="28"/>
          <w:lang w:val="vi-VN"/>
        </w:rPr>
        <w:t xml:space="preserve">dần chán việc học và hoàn toàn rơi vào việc nghiện </w:t>
      </w:r>
      <w:r>
        <w:rPr>
          <w:rFonts w:ascii="Times New Roman" w:eastAsia="Times New Roman" w:hAnsi="Times New Roman" w:cs="Times New Roman"/>
          <w:color w:val="222222"/>
          <w:sz w:val="28"/>
          <w:szCs w:val="28"/>
          <w:lang w:val="vi-VN"/>
        </w:rPr>
        <w:t>vì thức quá khuya và ngủ muộn</w:t>
      </w:r>
      <w:r w:rsidRPr="002B1BB2">
        <w:rPr>
          <w:rFonts w:ascii="Times New Roman" w:eastAsia="Times New Roman" w:hAnsi="Times New Roman" w:cs="Times New Roman"/>
          <w:color w:val="222222"/>
          <w:sz w:val="28"/>
          <w:szCs w:val="28"/>
          <w:lang w:val="vi-VN"/>
        </w:rPr>
        <w:t xml:space="preserve"> tạo ra cho bạn.</w:t>
      </w:r>
    </w:p>
    <w:p w:rsidR="00C17729" w:rsidRDefault="00EF1015" w:rsidP="00EF1015">
      <w:pPr>
        <w:shd w:val="clear" w:color="auto" w:fill="FFFFFF"/>
        <w:spacing w:before="120" w:after="120" w:line="360" w:lineRule="auto"/>
        <w:ind w:firstLine="720"/>
        <w:jc w:val="both"/>
        <w:rPr>
          <w:rFonts w:ascii="Times New Roman" w:eastAsia="Times New Roman" w:hAnsi="Times New Roman" w:cs="Times New Roman"/>
          <w:color w:val="222222"/>
          <w:sz w:val="28"/>
          <w:szCs w:val="28"/>
          <w:lang w:val="vi-VN"/>
        </w:rPr>
      </w:pPr>
      <w:r w:rsidRPr="00EF1015">
        <w:rPr>
          <w:rFonts w:ascii="Times New Roman" w:eastAsia="Times New Roman" w:hAnsi="Times New Roman" w:cs="Times New Roman"/>
          <w:color w:val="222222"/>
          <w:sz w:val="28"/>
          <w:szCs w:val="28"/>
          <w:lang w:val="vi-VN"/>
        </w:rPr>
        <w:t>Theo như quan sát thì đa số sinh viên trường đại học Thủ Dầu Một</w:t>
      </w:r>
      <w:r>
        <w:rPr>
          <w:rFonts w:ascii="Times New Roman" w:eastAsia="Times New Roman" w:hAnsi="Times New Roman" w:cs="Times New Roman"/>
          <w:color w:val="222222"/>
          <w:sz w:val="28"/>
          <w:szCs w:val="28"/>
          <w:lang w:val="vi-VN"/>
        </w:rPr>
        <w:t xml:space="preserve"> thường xuyên thức khuya để chơi game, xem phim, làm bài tập, dùng mạng xã hội để nhắn tin hoặc gọi để nói chuyên với bạn bè hay người thân . </w:t>
      </w:r>
      <w:r w:rsidRPr="00EF1015">
        <w:rPr>
          <w:rFonts w:ascii="Times New Roman" w:eastAsia="Times New Roman" w:hAnsi="Times New Roman" w:cs="Times New Roman"/>
          <w:color w:val="222222"/>
          <w:sz w:val="28"/>
          <w:szCs w:val="28"/>
          <w:lang w:val="vi-VN"/>
        </w:rPr>
        <w:t>Tình trạng này rất dễ dẫn đến</w:t>
      </w:r>
      <w:r>
        <w:rPr>
          <w:rFonts w:ascii="Times New Roman" w:eastAsia="Times New Roman" w:hAnsi="Times New Roman" w:cs="Times New Roman"/>
          <w:color w:val="222222"/>
          <w:sz w:val="28"/>
          <w:szCs w:val="28"/>
          <w:lang w:val="vi-VN"/>
        </w:rPr>
        <w:t xml:space="preserve"> những tác hại khó lường đến sức khỏe của các bạn sinh viên</w:t>
      </w:r>
      <w:r w:rsidR="00C17729">
        <w:rPr>
          <w:rFonts w:ascii="Times New Roman" w:eastAsia="Times New Roman" w:hAnsi="Times New Roman" w:cs="Times New Roman"/>
          <w:color w:val="222222"/>
          <w:sz w:val="28"/>
          <w:szCs w:val="28"/>
          <w:lang w:val="vi-VN"/>
        </w:rPr>
        <w:t>. Gây cho các bạn những căn bệnh không thể biết trước được, làm cho các bạn mất giấc ngủ, thiếu ngủ, mất sự tỉnh táo cho buổi sáng khi đến trường học.</w:t>
      </w:r>
    </w:p>
    <w:p w:rsidR="00EF1015" w:rsidRDefault="00C17729" w:rsidP="00EF1015">
      <w:pPr>
        <w:shd w:val="clear" w:color="auto" w:fill="FFFFFF"/>
        <w:spacing w:before="120" w:after="120" w:line="360" w:lineRule="auto"/>
        <w:ind w:firstLine="720"/>
        <w:jc w:val="both"/>
        <w:rPr>
          <w:rFonts w:ascii="Times New Roman" w:eastAsia="Times New Roman" w:hAnsi="Times New Roman" w:cs="Times New Roman"/>
          <w:color w:val="222222"/>
          <w:sz w:val="28"/>
          <w:szCs w:val="28"/>
          <w:lang w:val="vi-VN"/>
        </w:rPr>
      </w:pPr>
      <w:r>
        <w:rPr>
          <w:rFonts w:ascii="Times New Roman" w:eastAsia="Times New Roman" w:hAnsi="Times New Roman" w:cs="Times New Roman"/>
          <w:color w:val="222222"/>
          <w:sz w:val="28"/>
          <w:szCs w:val="28"/>
          <w:lang w:val="vi-VN"/>
        </w:rPr>
        <w:tab/>
      </w:r>
    </w:p>
    <w:p w:rsidR="00C17729" w:rsidRDefault="00C17729" w:rsidP="00B91F79">
      <w:pPr>
        <w:pStyle w:val="Heading3"/>
        <w:rPr>
          <w:rFonts w:ascii="Times New Roman" w:eastAsia="Times New Roman" w:hAnsi="Times New Roman" w:cs="Times New Roman"/>
          <w:b/>
          <w:color w:val="222222"/>
          <w:sz w:val="32"/>
          <w:szCs w:val="32"/>
          <w:lang w:val="vi-VN"/>
        </w:rPr>
      </w:pPr>
      <w:bookmarkStart w:id="61" w:name="_Toc27013252"/>
      <w:bookmarkStart w:id="62" w:name="_Toc27014722"/>
      <w:r w:rsidRPr="00C17729">
        <w:rPr>
          <w:rFonts w:ascii="Times New Roman" w:eastAsia="Times New Roman" w:hAnsi="Times New Roman" w:cs="Times New Roman"/>
          <w:b/>
          <w:color w:val="222222"/>
          <w:sz w:val="32"/>
          <w:szCs w:val="32"/>
          <w:lang w:val="vi-VN"/>
        </w:rPr>
        <w:t xml:space="preserve">2.3 </w:t>
      </w:r>
      <w:r>
        <w:rPr>
          <w:rFonts w:ascii="Times New Roman" w:eastAsia="Times New Roman" w:hAnsi="Times New Roman" w:cs="Times New Roman"/>
          <w:b/>
          <w:color w:val="222222"/>
          <w:sz w:val="32"/>
          <w:szCs w:val="32"/>
          <w:lang w:val="vi-VN"/>
        </w:rPr>
        <w:t>Nhận định và</w:t>
      </w:r>
      <w:r w:rsidRPr="00C17729">
        <w:rPr>
          <w:rFonts w:ascii="Times New Roman" w:eastAsia="Times New Roman" w:hAnsi="Times New Roman" w:cs="Times New Roman"/>
          <w:b/>
          <w:color w:val="222222"/>
          <w:sz w:val="32"/>
          <w:szCs w:val="32"/>
          <w:lang w:val="vi-VN"/>
        </w:rPr>
        <w:t xml:space="preserve"> đánh giá chung về thực trạng</w:t>
      </w:r>
      <w:bookmarkEnd w:id="61"/>
      <w:bookmarkEnd w:id="62"/>
    </w:p>
    <w:p w:rsidR="00C17729" w:rsidRPr="004C6184" w:rsidRDefault="00C17729" w:rsidP="00F904B6">
      <w:pPr>
        <w:shd w:val="clear" w:color="auto" w:fill="FFFFFF"/>
        <w:spacing w:before="120" w:after="120" w:line="360" w:lineRule="auto"/>
        <w:ind w:firstLine="720"/>
        <w:jc w:val="both"/>
        <w:rPr>
          <w:rFonts w:ascii="Times New Roman" w:eastAsia="Times New Roman" w:hAnsi="Times New Roman" w:cs="Times New Roman"/>
          <w:b/>
          <w:color w:val="222222"/>
          <w:sz w:val="28"/>
          <w:szCs w:val="28"/>
          <w:lang w:val="vi-VN"/>
        </w:rPr>
      </w:pPr>
      <w:r w:rsidRPr="00F904B6">
        <w:rPr>
          <w:rFonts w:ascii="Times New Roman" w:eastAsia="Times New Roman" w:hAnsi="Times New Roman" w:cs="Times New Roman"/>
          <w:color w:val="222222"/>
          <w:sz w:val="28"/>
          <w:szCs w:val="28"/>
          <w:lang w:val="vi-VN"/>
        </w:rPr>
        <w:t xml:space="preserve">Đối với câu hỏi các bạn thường thức khuya để làm gì? Thì đa số câu trả lời là thức khuya để </w:t>
      </w:r>
      <w:r w:rsidR="00787A84" w:rsidRPr="00F904B6">
        <w:rPr>
          <w:rFonts w:ascii="Times New Roman" w:eastAsia="Times New Roman" w:hAnsi="Times New Roman" w:cs="Times New Roman"/>
          <w:color w:val="222222"/>
          <w:sz w:val="28"/>
          <w:szCs w:val="28"/>
          <w:lang w:val="vi-VN"/>
        </w:rPr>
        <w:t>làm bài tập,chơi game và dùng mạng xã hội (facebook, zalo...)</w:t>
      </w:r>
      <w:r w:rsidR="004C6184">
        <w:rPr>
          <w:rFonts w:ascii="Times New Roman" w:eastAsia="Times New Roman" w:hAnsi="Times New Roman" w:cs="Times New Roman"/>
          <w:color w:val="222222"/>
          <w:sz w:val="28"/>
          <w:szCs w:val="28"/>
          <w:lang w:val="vi-VN"/>
        </w:rPr>
        <w:t xml:space="preserve"> và một số khác là do uống cà phê, ăn no khiến các bạn khó ngủ</w:t>
      </w:r>
      <w:r w:rsidR="00787A84" w:rsidRPr="00F904B6">
        <w:rPr>
          <w:rFonts w:ascii="Times New Roman" w:eastAsia="Times New Roman" w:hAnsi="Times New Roman" w:cs="Times New Roman"/>
          <w:color w:val="222222"/>
          <w:sz w:val="28"/>
          <w:szCs w:val="28"/>
          <w:lang w:val="vi-VN"/>
        </w:rPr>
        <w:t xml:space="preserve">. Dựa vào các câu trả lời của các bạn thì em có thể đưa ra nhận định: đa số các bạn sinh viên thức khuya đều có mục đích riêng của mình, nhưng vẫn có nhiều tác động khác khiến cho các bạn phải </w:t>
      </w:r>
      <w:r w:rsidR="00787A84" w:rsidRPr="00F904B6">
        <w:rPr>
          <w:rFonts w:ascii="Times New Roman" w:eastAsia="Times New Roman" w:hAnsi="Times New Roman" w:cs="Times New Roman"/>
          <w:color w:val="222222"/>
          <w:sz w:val="28"/>
          <w:szCs w:val="28"/>
          <w:lang w:val="vi-VN"/>
        </w:rPr>
        <w:lastRenderedPageBreak/>
        <w:t>thức khuya để thực hiện điều đó, m</w:t>
      </w:r>
      <w:r w:rsidR="00F904B6" w:rsidRPr="00F904B6">
        <w:rPr>
          <w:rFonts w:ascii="Times New Roman" w:eastAsia="Times New Roman" w:hAnsi="Times New Roman" w:cs="Times New Roman"/>
          <w:color w:val="222222"/>
          <w:sz w:val="28"/>
          <w:szCs w:val="28"/>
          <w:lang w:val="vi-VN"/>
        </w:rPr>
        <w:t xml:space="preserve">ột là do áp lực về số tín chỉ của nhà trường </w:t>
      </w:r>
      <w:r w:rsidR="00787A84" w:rsidRPr="00F904B6">
        <w:rPr>
          <w:rFonts w:ascii="Times New Roman" w:eastAsia="Times New Roman" w:hAnsi="Times New Roman" w:cs="Times New Roman"/>
          <w:color w:val="222222"/>
          <w:sz w:val="28"/>
          <w:szCs w:val="28"/>
          <w:lang w:val="vi-VN"/>
        </w:rPr>
        <w:t xml:space="preserve">yêu cầu các bạn sinh viên phải học thêm ở nhà mỗi ngày 3 tiếng, </w:t>
      </w:r>
      <w:r w:rsidR="00F904B6" w:rsidRPr="00F904B6">
        <w:rPr>
          <w:rFonts w:ascii="Times New Roman" w:eastAsia="Times New Roman" w:hAnsi="Times New Roman" w:cs="Times New Roman"/>
          <w:color w:val="222222"/>
          <w:sz w:val="28"/>
          <w:szCs w:val="28"/>
          <w:lang w:val="vi-VN"/>
        </w:rPr>
        <w:t>hoàn thành hết</w:t>
      </w:r>
      <w:r w:rsidR="00787A84" w:rsidRPr="00F904B6">
        <w:rPr>
          <w:rFonts w:ascii="Times New Roman" w:eastAsia="Times New Roman" w:hAnsi="Times New Roman" w:cs="Times New Roman"/>
          <w:color w:val="222222"/>
          <w:sz w:val="28"/>
          <w:szCs w:val="28"/>
          <w:lang w:val="vi-VN"/>
        </w:rPr>
        <w:t xml:space="preserve"> bài tập của ngày hôm nay đi học</w:t>
      </w:r>
      <w:r w:rsidR="00F904B6" w:rsidRPr="00F904B6">
        <w:rPr>
          <w:rFonts w:ascii="Times New Roman" w:eastAsia="Times New Roman" w:hAnsi="Times New Roman" w:cs="Times New Roman"/>
          <w:color w:val="222222"/>
          <w:sz w:val="28"/>
          <w:szCs w:val="28"/>
          <w:lang w:val="vi-VN"/>
        </w:rPr>
        <w:t xml:space="preserve">, các bạn phải học khá nhiều để mong muốn qua hết tất cả các môn vào cuồi học kì , 1 phần cũng là do tác hại của </w:t>
      </w:r>
      <w:r w:rsidR="00F904B6" w:rsidRPr="00F904B6">
        <w:rPr>
          <w:rFonts w:ascii="Times New Roman" w:hAnsi="Times New Roman" w:cs="Times New Roman"/>
          <w:color w:val="333333"/>
          <w:sz w:val="28"/>
          <w:szCs w:val="28"/>
        </w:rPr>
        <w:t>đồ uống có caffeine như cà phê, trà, cola... được coi là các chất kích thích và là thực phẩm gây mất ngủ</w:t>
      </w:r>
      <w:r w:rsidR="00F904B6" w:rsidRPr="00F904B6">
        <w:rPr>
          <w:rFonts w:ascii="Times New Roman" w:hAnsi="Times New Roman" w:cs="Times New Roman"/>
          <w:color w:val="333333"/>
          <w:sz w:val="28"/>
          <w:szCs w:val="28"/>
          <w:lang w:val="vi-VN"/>
        </w:rPr>
        <w:t xml:space="preserve"> , ngoài đồ uống ra còn có những món ăn khiến bạn khó ngủ vào ban đêm như: </w:t>
      </w:r>
      <w:r w:rsidR="00F904B6" w:rsidRPr="00F904B6">
        <w:rPr>
          <w:rFonts w:ascii="Times New Roman" w:hAnsi="Times New Roman" w:cs="Times New Roman"/>
          <w:bCs/>
          <w:color w:val="333333"/>
          <w:sz w:val="28"/>
          <w:szCs w:val="28"/>
        </w:rPr>
        <w:t>thực phẩm sử dụng dầu mỡ</w:t>
      </w:r>
      <w:r w:rsidR="00F904B6" w:rsidRPr="00F904B6">
        <w:rPr>
          <w:rFonts w:ascii="Times New Roman" w:hAnsi="Times New Roman" w:cs="Times New Roman"/>
          <w:bCs/>
          <w:color w:val="333333"/>
          <w:sz w:val="28"/>
          <w:szCs w:val="28"/>
          <w:lang w:val="vi-VN"/>
        </w:rPr>
        <w:t>, thực phẩm cay</w:t>
      </w:r>
      <w:r w:rsidR="004C6184">
        <w:rPr>
          <w:rFonts w:ascii="Times New Roman" w:hAnsi="Times New Roman" w:cs="Times New Roman"/>
          <w:bCs/>
          <w:color w:val="333333"/>
          <w:sz w:val="28"/>
          <w:szCs w:val="28"/>
          <w:lang w:val="vi-VN"/>
        </w:rPr>
        <w:t>, bên cạnh đó việc ăn quá no vào buổi tối cũng khiến các bạn mất đi giấc ngủ hoặc khó ngủ. K</w:t>
      </w:r>
      <w:r w:rsidR="00F904B6">
        <w:rPr>
          <w:rFonts w:ascii="Times New Roman" w:hAnsi="Times New Roman" w:cs="Times New Roman"/>
          <w:bCs/>
          <w:color w:val="333333"/>
          <w:sz w:val="28"/>
          <w:szCs w:val="28"/>
          <w:lang w:val="vi-VN"/>
        </w:rPr>
        <w:t>hông chỉ</w:t>
      </w:r>
      <w:r w:rsidR="004C6184">
        <w:rPr>
          <w:rFonts w:ascii="Times New Roman" w:hAnsi="Times New Roman" w:cs="Times New Roman"/>
          <w:bCs/>
          <w:color w:val="333333"/>
          <w:sz w:val="28"/>
          <w:szCs w:val="28"/>
          <w:lang w:val="vi-VN"/>
        </w:rPr>
        <w:t xml:space="preserve"> những</w:t>
      </w:r>
      <w:r w:rsidR="00F904B6">
        <w:rPr>
          <w:rFonts w:ascii="Times New Roman" w:hAnsi="Times New Roman" w:cs="Times New Roman"/>
          <w:bCs/>
          <w:color w:val="333333"/>
          <w:sz w:val="28"/>
          <w:szCs w:val="28"/>
          <w:lang w:val="vi-VN"/>
        </w:rPr>
        <w:t xml:space="preserve"> món ăn</w:t>
      </w:r>
      <w:r w:rsidR="004C6184">
        <w:rPr>
          <w:rFonts w:ascii="Times New Roman" w:hAnsi="Times New Roman" w:cs="Times New Roman"/>
          <w:bCs/>
          <w:color w:val="333333"/>
          <w:sz w:val="28"/>
          <w:szCs w:val="28"/>
          <w:lang w:val="vi-VN"/>
        </w:rPr>
        <w:t>,</w:t>
      </w:r>
      <w:r w:rsidR="00F904B6">
        <w:rPr>
          <w:rFonts w:ascii="Times New Roman" w:hAnsi="Times New Roman" w:cs="Times New Roman"/>
          <w:bCs/>
          <w:color w:val="333333"/>
          <w:sz w:val="28"/>
          <w:szCs w:val="28"/>
          <w:lang w:val="vi-VN"/>
        </w:rPr>
        <w:t xml:space="preserve"> thức uống khiến cho các bạn mất ngủ mà </w:t>
      </w:r>
      <w:r w:rsidR="00F904B6" w:rsidRPr="00F904B6">
        <w:rPr>
          <w:rFonts w:ascii="Times New Roman" w:hAnsi="Times New Roman" w:cs="Times New Roman"/>
          <w:bCs/>
          <w:color w:val="333333"/>
          <w:sz w:val="28"/>
          <w:szCs w:val="28"/>
          <w:lang w:val="vi-VN"/>
        </w:rPr>
        <w:t>việc n</w:t>
      </w:r>
      <w:proofErr w:type="spellStart"/>
      <w:r w:rsidR="00F904B6" w:rsidRPr="00F904B6">
        <w:rPr>
          <w:rFonts w:ascii="Times New Roman" w:hAnsi="Times New Roman" w:cs="Times New Roman"/>
          <w:color w:val="000000"/>
          <w:sz w:val="28"/>
          <w:szCs w:val="28"/>
          <w:shd w:val="clear" w:color="auto" w:fill="FFFFFF"/>
        </w:rPr>
        <w:t>gủ</w:t>
      </w:r>
      <w:proofErr w:type="spellEnd"/>
      <w:r w:rsidR="00F904B6" w:rsidRPr="00F904B6">
        <w:rPr>
          <w:rFonts w:ascii="Times New Roman" w:hAnsi="Times New Roman" w:cs="Times New Roman"/>
          <w:color w:val="000000"/>
          <w:sz w:val="28"/>
          <w:szCs w:val="28"/>
          <w:shd w:val="clear" w:color="auto" w:fill="FFFFFF"/>
        </w:rPr>
        <w:t xml:space="preserve"> trưa lâu có thể khiến buổi tối bạn khó ngủ hay mất ngủ</w:t>
      </w:r>
      <w:r w:rsidR="004C6184">
        <w:rPr>
          <w:rFonts w:ascii="Times New Roman" w:hAnsi="Times New Roman" w:cs="Times New Roman"/>
          <w:color w:val="000000"/>
          <w:sz w:val="28"/>
          <w:szCs w:val="28"/>
          <w:shd w:val="clear" w:color="auto" w:fill="FFFFFF"/>
          <w:lang w:val="vi-VN"/>
        </w:rPr>
        <w:t xml:space="preserve">. Nhưng đa số câu trả lời em nhận được nhiều nhất chính là việc chơi game,xem phim, và dùng mạng xã hội (facebook,zalo...), các bạn sinh viên có thể bỏ hàng giờ ra để sử dụng mạng xã hội và chơi game vào ban đêm trước khi ngủ và tia ánh sáng của điện thoại hoặc máy tính là nguyên nhân khiến cho họ mất ngủ trầm trọng. Theo em đánh giá thì không phải ai cũng muốn thức khuya nhưng vì áp lực làm việc , học hành khiến cho các bạn phải thức đêm thường xuyên, còn về việc thức đêm để chơi game và xem phim </w:t>
      </w:r>
      <w:r w:rsidR="004B134A">
        <w:rPr>
          <w:rFonts w:ascii="Times New Roman" w:hAnsi="Times New Roman" w:cs="Times New Roman"/>
          <w:color w:val="000000"/>
          <w:sz w:val="28"/>
          <w:szCs w:val="28"/>
          <w:shd w:val="clear" w:color="auto" w:fill="FFFFFF"/>
          <w:lang w:val="vi-VN"/>
        </w:rPr>
        <w:t>là do trách nhiệm của các bạn đối với sức khỏe của bản thân còn kém và chưa tự tạo cho mình được một thời gian nghỉ ngơi hợp lý ngoài ra thức khuya do những món ăn thức uống dẫn đến khó ngủ thì không phải sinh viên nào cũng muốn.</w:t>
      </w:r>
      <w:r w:rsidR="00010537">
        <w:rPr>
          <w:rFonts w:ascii="Times New Roman" w:hAnsi="Times New Roman" w:cs="Times New Roman"/>
          <w:color w:val="000000"/>
          <w:sz w:val="28"/>
          <w:szCs w:val="28"/>
          <w:shd w:val="clear" w:color="auto" w:fill="FFFFFF"/>
          <w:lang w:val="vi-VN"/>
        </w:rPr>
        <w:t xml:space="preserve">                                                                                                                                                                                                                                                </w:t>
      </w:r>
    </w:p>
    <w:p w:rsidR="002B1BB2" w:rsidRPr="002B1BB2" w:rsidRDefault="002B1BB2" w:rsidP="002B1BB2">
      <w:pPr>
        <w:shd w:val="clear" w:color="auto" w:fill="FFFFFF"/>
        <w:spacing w:before="120" w:after="120" w:line="360" w:lineRule="auto"/>
        <w:jc w:val="both"/>
        <w:rPr>
          <w:rFonts w:ascii="Times New Roman" w:eastAsia="Times New Roman" w:hAnsi="Times New Roman" w:cs="Times New Roman"/>
          <w:color w:val="222222"/>
          <w:sz w:val="28"/>
          <w:szCs w:val="28"/>
          <w:lang w:val="vi-VN"/>
        </w:rPr>
      </w:pPr>
    </w:p>
    <w:p w:rsidR="004572F4" w:rsidRDefault="004572F4" w:rsidP="004572F4">
      <w:pPr>
        <w:shd w:val="clear" w:color="auto" w:fill="FFFFFF"/>
        <w:spacing w:before="120" w:after="120" w:line="360" w:lineRule="auto"/>
        <w:rPr>
          <w:rFonts w:ascii="Times New Roman" w:eastAsia="Times New Roman" w:hAnsi="Times New Roman" w:cs="Times New Roman"/>
          <w:b/>
          <w:color w:val="222222"/>
          <w:sz w:val="32"/>
          <w:szCs w:val="32"/>
          <w:lang w:val="vi-VN"/>
        </w:rPr>
      </w:pPr>
    </w:p>
    <w:p w:rsidR="004572F4" w:rsidRPr="004572F4" w:rsidRDefault="004572F4" w:rsidP="004572F4">
      <w:pPr>
        <w:shd w:val="clear" w:color="auto" w:fill="FFFFFF"/>
        <w:spacing w:before="120" w:after="120" w:line="360" w:lineRule="auto"/>
        <w:rPr>
          <w:rFonts w:ascii="Times New Roman" w:eastAsia="Times New Roman" w:hAnsi="Times New Roman" w:cs="Times New Roman"/>
          <w:b/>
          <w:color w:val="222222"/>
          <w:sz w:val="32"/>
          <w:szCs w:val="32"/>
          <w:lang w:val="vi-VN"/>
        </w:rPr>
      </w:pPr>
    </w:p>
    <w:p w:rsidR="0089429B" w:rsidRPr="0089429B" w:rsidRDefault="0089429B" w:rsidP="0089429B">
      <w:pPr>
        <w:shd w:val="clear" w:color="auto" w:fill="FFFFFF"/>
        <w:spacing w:line="360" w:lineRule="auto"/>
        <w:textAlignment w:val="baseline"/>
        <w:outlineLvl w:val="0"/>
        <w:rPr>
          <w:rFonts w:ascii="Times New Roman" w:eastAsia="Times New Roman" w:hAnsi="Times New Roman" w:cs="Times New Roman"/>
          <w:b/>
          <w:bCs/>
          <w:color w:val="222222"/>
          <w:kern w:val="36"/>
          <w:sz w:val="44"/>
          <w:szCs w:val="44"/>
          <w:lang w:val="vi-VN"/>
        </w:rPr>
      </w:pPr>
    </w:p>
    <w:p w:rsidR="00131FA7" w:rsidRPr="00131FA7" w:rsidRDefault="00010537" w:rsidP="00131FA7">
      <w:pPr>
        <w:shd w:val="clear" w:color="auto" w:fill="FFFFFF"/>
        <w:spacing w:line="360" w:lineRule="auto"/>
        <w:textAlignment w:val="baseline"/>
        <w:outlineLvl w:val="0"/>
        <w:rPr>
          <w:rFonts w:ascii="Times New Roman" w:eastAsia="Times New Roman" w:hAnsi="Times New Roman" w:cs="Times New Roman"/>
          <w:b/>
          <w:bCs/>
          <w:color w:val="222222"/>
          <w:kern w:val="36"/>
          <w:sz w:val="32"/>
          <w:szCs w:val="32"/>
          <w:lang w:val="vi-VN"/>
        </w:rPr>
      </w:pPr>
      <w:r>
        <w:rPr>
          <w:rFonts w:ascii="Times New Roman" w:eastAsia="Times New Roman" w:hAnsi="Times New Roman" w:cs="Times New Roman"/>
          <w:b/>
          <w:bCs/>
          <w:color w:val="222222"/>
          <w:kern w:val="36"/>
          <w:sz w:val="32"/>
          <w:szCs w:val="32"/>
          <w:lang w:val="vi-VN"/>
        </w:rPr>
        <w:t xml:space="preserve">                                                                                                                                                                                                                                                                                                       </w:t>
      </w:r>
    </w:p>
    <w:p w:rsidR="0001175F" w:rsidRDefault="0001175F" w:rsidP="007D3B12">
      <w:pPr>
        <w:pStyle w:val="Heading1"/>
        <w:tabs>
          <w:tab w:val="center" w:pos="4680"/>
        </w:tabs>
        <w:rPr>
          <w:rFonts w:ascii="Times New Roman" w:eastAsia="Times New Roman" w:hAnsi="Times New Roman" w:cs="Times New Roman"/>
          <w:b/>
          <w:bCs/>
          <w:color w:val="222222"/>
          <w:kern w:val="36"/>
          <w:sz w:val="40"/>
          <w:szCs w:val="40"/>
          <w:lang w:val="vi-VN"/>
        </w:rPr>
      </w:pPr>
      <w:bookmarkStart w:id="63" w:name="_Toc27013253"/>
      <w:bookmarkStart w:id="64" w:name="_Toc27014723"/>
    </w:p>
    <w:p w:rsidR="0001175F" w:rsidRPr="0001175F" w:rsidRDefault="0001175F" w:rsidP="0001175F">
      <w:pPr>
        <w:rPr>
          <w:lang w:val="vi-VN"/>
        </w:rPr>
      </w:pPr>
    </w:p>
    <w:p w:rsidR="007703A3" w:rsidRDefault="007703A3" w:rsidP="007D3B12">
      <w:pPr>
        <w:pStyle w:val="Heading1"/>
        <w:tabs>
          <w:tab w:val="center" w:pos="4680"/>
        </w:tabs>
        <w:rPr>
          <w:rFonts w:ascii="Times New Roman" w:eastAsia="Times New Roman" w:hAnsi="Times New Roman" w:cs="Times New Roman"/>
          <w:b/>
          <w:bCs/>
          <w:color w:val="222222"/>
          <w:kern w:val="36"/>
          <w:sz w:val="40"/>
          <w:szCs w:val="40"/>
          <w:lang w:val="vi-VN"/>
        </w:rPr>
      </w:pPr>
    </w:p>
    <w:p w:rsidR="007703A3" w:rsidRDefault="007703A3" w:rsidP="007D3B12">
      <w:pPr>
        <w:pStyle w:val="Heading1"/>
        <w:tabs>
          <w:tab w:val="center" w:pos="4680"/>
        </w:tabs>
        <w:rPr>
          <w:rFonts w:ascii="Times New Roman" w:eastAsia="Times New Roman" w:hAnsi="Times New Roman" w:cs="Times New Roman"/>
          <w:b/>
          <w:bCs/>
          <w:color w:val="222222"/>
          <w:kern w:val="36"/>
          <w:sz w:val="40"/>
          <w:szCs w:val="40"/>
          <w:lang w:val="vi-VN"/>
        </w:rPr>
      </w:pPr>
    </w:p>
    <w:p w:rsidR="00131FA7" w:rsidRDefault="004B134A" w:rsidP="00052544">
      <w:pPr>
        <w:pStyle w:val="Heading1"/>
        <w:tabs>
          <w:tab w:val="center" w:pos="4680"/>
        </w:tabs>
        <w:jc w:val="center"/>
        <w:rPr>
          <w:rFonts w:ascii="Times New Roman" w:eastAsia="Times New Roman" w:hAnsi="Times New Roman" w:cs="Times New Roman"/>
          <w:b/>
          <w:bCs/>
          <w:color w:val="222222"/>
          <w:kern w:val="36"/>
          <w:sz w:val="40"/>
          <w:szCs w:val="40"/>
          <w:lang w:val="vi-VN"/>
        </w:rPr>
      </w:pPr>
      <w:r w:rsidRPr="004B134A">
        <w:rPr>
          <w:rFonts w:ascii="Times New Roman" w:eastAsia="Times New Roman" w:hAnsi="Times New Roman" w:cs="Times New Roman"/>
          <w:b/>
          <w:bCs/>
          <w:color w:val="222222"/>
          <w:kern w:val="36"/>
          <w:sz w:val="40"/>
          <w:szCs w:val="40"/>
          <w:lang w:val="vi-VN"/>
        </w:rPr>
        <w:t xml:space="preserve">CHƯƠNG 3: PHƯƠNG HƯỚNG, GIẢI PHÁP ĐỂ NGĂN NGỪA VÀ GIẢM TỈ LỆ THỨC KHUYA CỦA SINH VIÊN TRƯỜNG ĐẠI HỌC THỦ </w:t>
      </w:r>
      <w:r>
        <w:rPr>
          <w:rFonts w:ascii="Times New Roman" w:eastAsia="Times New Roman" w:hAnsi="Times New Roman" w:cs="Times New Roman"/>
          <w:b/>
          <w:bCs/>
          <w:color w:val="222222"/>
          <w:kern w:val="36"/>
          <w:sz w:val="40"/>
          <w:szCs w:val="40"/>
          <w:lang w:val="vi-VN"/>
        </w:rPr>
        <w:t>DẦU MỘT</w:t>
      </w:r>
      <w:bookmarkEnd w:id="63"/>
      <w:bookmarkEnd w:id="64"/>
    </w:p>
    <w:p w:rsidR="004B134A" w:rsidRDefault="004B134A" w:rsidP="004B134A">
      <w:pPr>
        <w:shd w:val="clear" w:color="auto" w:fill="FFFFFF"/>
        <w:spacing w:line="570" w:lineRule="atLeast"/>
        <w:jc w:val="center"/>
        <w:textAlignment w:val="baseline"/>
        <w:outlineLvl w:val="0"/>
        <w:rPr>
          <w:rFonts w:ascii="Times New Roman" w:eastAsia="Times New Roman" w:hAnsi="Times New Roman" w:cs="Times New Roman"/>
          <w:b/>
          <w:bCs/>
          <w:color w:val="222222"/>
          <w:kern w:val="36"/>
          <w:sz w:val="40"/>
          <w:szCs w:val="40"/>
          <w:lang w:val="vi-VN"/>
        </w:rPr>
      </w:pPr>
    </w:p>
    <w:p w:rsidR="004B134A" w:rsidRPr="00674924" w:rsidRDefault="00674924" w:rsidP="00674924">
      <w:pPr>
        <w:shd w:val="clear" w:color="auto" w:fill="FFFFFF"/>
        <w:spacing w:line="570" w:lineRule="atLeast"/>
        <w:ind w:firstLine="720"/>
        <w:textAlignment w:val="baseline"/>
        <w:outlineLvl w:val="0"/>
        <w:rPr>
          <w:rFonts w:ascii="Times New Roman" w:hAnsi="Times New Roman" w:cs="Times New Roman"/>
          <w:color w:val="4B4B4B"/>
          <w:sz w:val="28"/>
          <w:szCs w:val="28"/>
          <w:shd w:val="clear" w:color="auto" w:fill="FFFFFF"/>
          <w:lang w:val="vi-VN"/>
        </w:rPr>
      </w:pPr>
      <w:bookmarkStart w:id="65" w:name="_Toc27013254"/>
      <w:bookmarkStart w:id="66" w:name="_Toc27014724"/>
      <w:r w:rsidRPr="00674924">
        <w:rPr>
          <w:rFonts w:ascii="Times New Roman" w:hAnsi="Times New Roman" w:cs="Times New Roman"/>
          <w:color w:val="4B4B4B"/>
          <w:sz w:val="28"/>
          <w:szCs w:val="28"/>
          <w:shd w:val="clear" w:color="auto" w:fill="FFFFFF"/>
        </w:rPr>
        <w:t>Ngày</w:t>
      </w:r>
      <w:r w:rsidR="004B134A" w:rsidRPr="00674924">
        <w:rPr>
          <w:rFonts w:ascii="Times New Roman" w:hAnsi="Times New Roman" w:cs="Times New Roman"/>
          <w:color w:val="4B4B4B"/>
          <w:sz w:val="28"/>
          <w:szCs w:val="28"/>
          <w:shd w:val="clear" w:color="auto" w:fill="FFFFFF"/>
        </w:rPr>
        <w:t xml:space="preserve"> nay</w:t>
      </w:r>
      <w:r w:rsidR="004B134A" w:rsidRPr="00674924">
        <w:rPr>
          <w:rFonts w:ascii="Times New Roman" w:hAnsi="Times New Roman" w:cs="Times New Roman"/>
          <w:color w:val="4B4B4B"/>
          <w:sz w:val="28"/>
          <w:szCs w:val="28"/>
          <w:shd w:val="clear" w:color="auto" w:fill="FFFFFF"/>
          <w:lang w:val="vi-VN"/>
        </w:rPr>
        <w:t xml:space="preserve"> khi xã hội phát triển</w:t>
      </w:r>
      <w:r w:rsidRPr="00674924">
        <w:rPr>
          <w:rFonts w:ascii="Times New Roman" w:hAnsi="Times New Roman" w:cs="Times New Roman"/>
          <w:color w:val="4B4B4B"/>
          <w:sz w:val="28"/>
          <w:szCs w:val="28"/>
          <w:shd w:val="clear" w:color="auto" w:fill="FFFFFF"/>
          <w:lang w:val="vi-VN"/>
        </w:rPr>
        <w:t xml:space="preserve"> hiện đại</w:t>
      </w:r>
      <w:r w:rsidR="004B134A" w:rsidRPr="00674924">
        <w:rPr>
          <w:rFonts w:ascii="Times New Roman" w:hAnsi="Times New Roman" w:cs="Times New Roman"/>
          <w:color w:val="4B4B4B"/>
          <w:sz w:val="28"/>
          <w:szCs w:val="28"/>
          <w:shd w:val="clear" w:color="auto" w:fill="FFFFFF"/>
        </w:rPr>
        <w:t xml:space="preserve">, </w:t>
      </w:r>
      <w:r w:rsidR="004B134A" w:rsidRPr="00674924">
        <w:rPr>
          <w:rFonts w:ascii="Times New Roman" w:hAnsi="Times New Roman" w:cs="Times New Roman"/>
          <w:color w:val="4B4B4B"/>
          <w:sz w:val="28"/>
          <w:szCs w:val="28"/>
          <w:shd w:val="clear" w:color="auto" w:fill="FFFFFF"/>
          <w:lang w:val="vi-VN"/>
        </w:rPr>
        <w:t xml:space="preserve">thì việc </w:t>
      </w:r>
      <w:r w:rsidR="004B134A" w:rsidRPr="00674924">
        <w:rPr>
          <w:rFonts w:ascii="Times New Roman" w:hAnsi="Times New Roman" w:cs="Times New Roman"/>
          <w:color w:val="4B4B4B"/>
          <w:sz w:val="28"/>
          <w:szCs w:val="28"/>
          <w:shd w:val="clear" w:color="auto" w:fill="FFFFFF"/>
        </w:rPr>
        <w:t>thức khuya gần như đã trở thành thói quen của đa số các bạn trẻ. Mỗi người một lý do, mỗi người một “chế độ” thức khuya, nhưng dường như điểm chung của họ là không thể nào đi ngủ sớm được</w:t>
      </w:r>
      <w:r w:rsidRPr="00674924">
        <w:rPr>
          <w:rFonts w:ascii="Times New Roman" w:hAnsi="Times New Roman" w:cs="Times New Roman"/>
          <w:color w:val="4B4B4B"/>
          <w:sz w:val="28"/>
          <w:szCs w:val="28"/>
          <w:shd w:val="clear" w:color="auto" w:fill="FFFFFF"/>
          <w:lang w:val="vi-VN"/>
        </w:rPr>
        <w:t>.</w:t>
      </w:r>
      <w:r w:rsidRPr="00674924">
        <w:rPr>
          <w:rFonts w:ascii="Times New Roman" w:hAnsi="Times New Roman" w:cs="Times New Roman"/>
          <w:sz w:val="28"/>
          <w:szCs w:val="28"/>
        </w:rPr>
        <w:t xml:space="preserve"> </w:t>
      </w:r>
      <w:r w:rsidRPr="00674924">
        <w:rPr>
          <w:rFonts w:ascii="Times New Roman" w:hAnsi="Times New Roman" w:cs="Times New Roman"/>
          <w:color w:val="4B4B4B"/>
          <w:sz w:val="28"/>
          <w:szCs w:val="28"/>
          <w:shd w:val="clear" w:color="auto" w:fill="FFFFFF"/>
          <w:lang w:val="vi-VN"/>
        </w:rPr>
        <w:t>Để hạn chế tình trạng trên thì phải có những giải pháp và bài học, tuyên truyền cho giới trẻ hiện nay.</w:t>
      </w:r>
      <w:bookmarkEnd w:id="65"/>
      <w:bookmarkEnd w:id="66"/>
    </w:p>
    <w:p w:rsidR="00674924" w:rsidRDefault="00674924" w:rsidP="00674924">
      <w:pPr>
        <w:shd w:val="clear" w:color="auto" w:fill="FFFFFF"/>
        <w:spacing w:line="570" w:lineRule="atLeast"/>
        <w:textAlignment w:val="baseline"/>
        <w:outlineLvl w:val="0"/>
        <w:rPr>
          <w:rFonts w:ascii="Times New Roman" w:hAnsi="Times New Roman" w:cs="Times New Roman"/>
          <w:color w:val="4B4B4B"/>
          <w:sz w:val="28"/>
          <w:szCs w:val="28"/>
          <w:shd w:val="clear" w:color="auto" w:fill="FFFFFF"/>
          <w:lang w:val="vi-VN"/>
        </w:rPr>
      </w:pPr>
    </w:p>
    <w:p w:rsidR="00674924" w:rsidRDefault="00674924" w:rsidP="00B91F79">
      <w:pPr>
        <w:pStyle w:val="Heading2"/>
        <w:rPr>
          <w:rFonts w:ascii="Times New Roman" w:hAnsi="Times New Roman" w:cs="Times New Roman"/>
          <w:b/>
          <w:color w:val="4B4B4B"/>
          <w:sz w:val="32"/>
          <w:szCs w:val="32"/>
          <w:shd w:val="clear" w:color="auto" w:fill="FFFFFF"/>
          <w:lang w:val="vi-VN"/>
        </w:rPr>
      </w:pPr>
      <w:bookmarkStart w:id="67" w:name="_Toc27013255"/>
      <w:bookmarkStart w:id="68" w:name="_Toc27014725"/>
      <w:r w:rsidRPr="00674924">
        <w:rPr>
          <w:rFonts w:ascii="Times New Roman" w:hAnsi="Times New Roman" w:cs="Times New Roman"/>
          <w:b/>
          <w:color w:val="4B4B4B"/>
          <w:sz w:val="32"/>
          <w:szCs w:val="32"/>
          <w:shd w:val="clear" w:color="auto" w:fill="FFFFFF"/>
          <w:lang w:val="vi-VN"/>
        </w:rPr>
        <w:t xml:space="preserve">3.1 Giải </w:t>
      </w:r>
      <w:r w:rsidR="00CA008C">
        <w:rPr>
          <w:rFonts w:ascii="Times New Roman" w:hAnsi="Times New Roman" w:cs="Times New Roman"/>
          <w:b/>
          <w:color w:val="4B4B4B"/>
          <w:sz w:val="32"/>
          <w:szCs w:val="32"/>
          <w:shd w:val="clear" w:color="auto" w:fill="FFFFFF"/>
          <w:lang w:val="vi-VN"/>
        </w:rPr>
        <w:t>p</w:t>
      </w:r>
      <w:r w:rsidRPr="00674924">
        <w:rPr>
          <w:rFonts w:ascii="Times New Roman" w:hAnsi="Times New Roman" w:cs="Times New Roman"/>
          <w:b/>
          <w:color w:val="4B4B4B"/>
          <w:sz w:val="32"/>
          <w:szCs w:val="32"/>
          <w:shd w:val="clear" w:color="auto" w:fill="FFFFFF"/>
          <w:lang w:val="vi-VN"/>
        </w:rPr>
        <w:t>háp</w:t>
      </w:r>
      <w:bookmarkEnd w:id="67"/>
      <w:bookmarkEnd w:id="68"/>
    </w:p>
    <w:p w:rsidR="00674924" w:rsidRDefault="00674924" w:rsidP="00674924">
      <w:pPr>
        <w:shd w:val="clear" w:color="auto" w:fill="FFFFFF"/>
        <w:spacing w:line="360" w:lineRule="auto"/>
        <w:ind w:firstLine="720"/>
        <w:textAlignment w:val="baseline"/>
        <w:outlineLvl w:val="0"/>
        <w:rPr>
          <w:rFonts w:ascii="Times New Roman" w:hAnsi="Times New Roman" w:cs="Times New Roman"/>
          <w:color w:val="4B4B4B"/>
          <w:sz w:val="28"/>
          <w:szCs w:val="28"/>
          <w:shd w:val="clear" w:color="auto" w:fill="FFFFFF"/>
          <w:lang w:val="vi-VN"/>
        </w:rPr>
      </w:pPr>
      <w:r>
        <w:rPr>
          <w:rFonts w:ascii="Times New Roman" w:hAnsi="Times New Roman" w:cs="Times New Roman"/>
          <w:b/>
          <w:color w:val="4B4B4B"/>
          <w:sz w:val="32"/>
          <w:szCs w:val="32"/>
          <w:shd w:val="clear" w:color="auto" w:fill="FFFFFF"/>
          <w:lang w:val="vi-VN"/>
        </w:rPr>
        <w:t xml:space="preserve"> </w:t>
      </w:r>
      <w:bookmarkStart w:id="69" w:name="_Toc27013256"/>
      <w:bookmarkStart w:id="70" w:name="_Toc27014726"/>
      <w:r w:rsidRPr="00674924">
        <w:rPr>
          <w:rFonts w:ascii="Times New Roman" w:hAnsi="Times New Roman" w:cs="Times New Roman"/>
          <w:color w:val="4B4B4B"/>
          <w:sz w:val="28"/>
          <w:szCs w:val="28"/>
          <w:shd w:val="clear" w:color="auto" w:fill="FFFFFF"/>
          <w:lang w:val="vi-VN"/>
        </w:rPr>
        <w:t>Đoàn thanh niên và các tổ chức chính trị xã hội khác phối hợp tăng cường tổ chức các hoạt động vui chơi lành mạnh giúp tăng cường sự giao lưu tiếp xúc giữa các sinh viên, tạo môi trường cho sinh viên được hòa mình vào những hoạt động sôi nổi, bổ ích sau những giờ học. Khoảng thời gian này sẽ giúp sinh viên có sự cân bằng trong cuộc sống, tham gia thể thao sẽ khiến cho cơ thể năng động và cũng sẽ dẫn đến việc ngủ sớm vì cơ thể hoạt động nhiều trong ngày khiến cho các bạn không còn thức khuya nữa.</w:t>
      </w:r>
      <w:bookmarkEnd w:id="69"/>
      <w:bookmarkEnd w:id="70"/>
    </w:p>
    <w:p w:rsidR="00674924" w:rsidRDefault="00674924" w:rsidP="00674924">
      <w:pPr>
        <w:shd w:val="clear" w:color="auto" w:fill="FFFFFF"/>
        <w:spacing w:line="360" w:lineRule="auto"/>
        <w:textAlignment w:val="baseline"/>
        <w:outlineLvl w:val="0"/>
        <w:rPr>
          <w:rFonts w:ascii="Times New Roman" w:hAnsi="Times New Roman" w:cs="Times New Roman"/>
          <w:color w:val="4B4B4B"/>
          <w:sz w:val="28"/>
          <w:szCs w:val="28"/>
          <w:shd w:val="clear" w:color="auto" w:fill="FFFFFF"/>
          <w:lang w:val="vi-VN"/>
        </w:rPr>
      </w:pPr>
    </w:p>
    <w:p w:rsidR="00674924" w:rsidRDefault="00674924" w:rsidP="00674924">
      <w:pPr>
        <w:shd w:val="clear" w:color="auto" w:fill="FFFFFF"/>
        <w:spacing w:line="360" w:lineRule="auto"/>
        <w:ind w:firstLine="720"/>
        <w:textAlignment w:val="baseline"/>
        <w:outlineLvl w:val="0"/>
        <w:rPr>
          <w:rFonts w:ascii="Times New Roman" w:hAnsi="Times New Roman" w:cs="Times New Roman"/>
          <w:color w:val="4B4B4B"/>
          <w:sz w:val="28"/>
          <w:szCs w:val="28"/>
          <w:shd w:val="clear" w:color="auto" w:fill="FFFFFF"/>
          <w:lang w:val="vi-VN"/>
        </w:rPr>
      </w:pPr>
      <w:bookmarkStart w:id="71" w:name="_Toc27013257"/>
      <w:bookmarkStart w:id="72" w:name="_Toc27014727"/>
      <w:r w:rsidRPr="00674924">
        <w:rPr>
          <w:rFonts w:ascii="Times New Roman" w:hAnsi="Times New Roman" w:cs="Times New Roman"/>
          <w:color w:val="4B4B4B"/>
          <w:sz w:val="28"/>
          <w:szCs w:val="28"/>
          <w:shd w:val="clear" w:color="auto" w:fill="FFFFFF"/>
          <w:lang w:val="vi-VN"/>
        </w:rPr>
        <w:t>Gia đình nên có nhiều buổi trao đổi chuyện trò thân mật với các con mình, sắp xếp thời</w:t>
      </w:r>
      <w:r>
        <w:rPr>
          <w:rFonts w:ascii="Times New Roman" w:hAnsi="Times New Roman" w:cs="Times New Roman"/>
          <w:color w:val="4B4B4B"/>
          <w:sz w:val="28"/>
          <w:szCs w:val="28"/>
          <w:shd w:val="clear" w:color="auto" w:fill="FFFFFF"/>
          <w:lang w:val="vi-VN"/>
        </w:rPr>
        <w:t xml:space="preserve"> </w:t>
      </w:r>
      <w:r w:rsidRPr="00674924">
        <w:rPr>
          <w:rFonts w:ascii="Times New Roman" w:hAnsi="Times New Roman" w:cs="Times New Roman"/>
          <w:color w:val="4B4B4B"/>
          <w:sz w:val="28"/>
          <w:szCs w:val="28"/>
          <w:shd w:val="clear" w:color="auto" w:fill="FFFFFF"/>
          <w:lang w:val="vi-VN"/>
        </w:rPr>
        <w:t xml:space="preserve">gian để cùng nhau tổ chức những buổi vui chơi ngoài trời, dã ngoại, </w:t>
      </w:r>
      <w:r w:rsidRPr="00674924">
        <w:rPr>
          <w:rFonts w:ascii="Times New Roman" w:hAnsi="Times New Roman" w:cs="Times New Roman"/>
          <w:color w:val="4B4B4B"/>
          <w:sz w:val="28"/>
          <w:szCs w:val="28"/>
          <w:shd w:val="clear" w:color="auto" w:fill="FFFFFF"/>
          <w:lang w:val="vi-VN"/>
        </w:rPr>
        <w:lastRenderedPageBreak/>
        <w:t>du lịch ngắn để</w:t>
      </w:r>
      <w:r>
        <w:rPr>
          <w:rFonts w:ascii="Times New Roman" w:hAnsi="Times New Roman" w:cs="Times New Roman"/>
          <w:color w:val="4B4B4B"/>
          <w:sz w:val="28"/>
          <w:szCs w:val="28"/>
          <w:shd w:val="clear" w:color="auto" w:fill="FFFFFF"/>
          <w:lang w:val="vi-VN"/>
        </w:rPr>
        <w:t xml:space="preserve"> </w:t>
      </w:r>
      <w:r w:rsidRPr="00674924">
        <w:rPr>
          <w:rFonts w:ascii="Times New Roman" w:hAnsi="Times New Roman" w:cs="Times New Roman"/>
          <w:color w:val="4B4B4B"/>
          <w:sz w:val="28"/>
          <w:szCs w:val="28"/>
          <w:shd w:val="clear" w:color="auto" w:fill="FFFFFF"/>
          <w:lang w:val="vi-VN"/>
        </w:rPr>
        <w:t>giúp họ có thể thân thiện hơn với gia đình, tiếp xúc nhiều hơn với môi trường sống lành</w:t>
      </w:r>
      <w:r>
        <w:rPr>
          <w:rFonts w:ascii="Times New Roman" w:hAnsi="Times New Roman" w:cs="Times New Roman"/>
          <w:color w:val="4B4B4B"/>
          <w:sz w:val="28"/>
          <w:szCs w:val="28"/>
          <w:shd w:val="clear" w:color="auto" w:fill="FFFFFF"/>
          <w:lang w:val="vi-VN"/>
        </w:rPr>
        <w:t xml:space="preserve"> </w:t>
      </w:r>
      <w:r w:rsidRPr="00674924">
        <w:rPr>
          <w:rFonts w:ascii="Times New Roman" w:hAnsi="Times New Roman" w:cs="Times New Roman"/>
          <w:color w:val="4B4B4B"/>
          <w:sz w:val="28"/>
          <w:szCs w:val="28"/>
          <w:shd w:val="clear" w:color="auto" w:fill="FFFFFF"/>
          <w:lang w:val="vi-VN"/>
        </w:rPr>
        <w:t>mạ</w:t>
      </w:r>
      <w:r w:rsidR="00CA008C">
        <w:rPr>
          <w:rFonts w:ascii="Times New Roman" w:hAnsi="Times New Roman" w:cs="Times New Roman"/>
          <w:color w:val="4B4B4B"/>
          <w:sz w:val="28"/>
          <w:szCs w:val="28"/>
          <w:shd w:val="clear" w:color="auto" w:fill="FFFFFF"/>
          <w:lang w:val="vi-VN"/>
        </w:rPr>
        <w:t>nh, để cho các bạn sinh viên không còn bị áp lực về những thứ mà họ đang đối diện.</w:t>
      </w:r>
      <w:bookmarkEnd w:id="71"/>
      <w:bookmarkEnd w:id="72"/>
    </w:p>
    <w:p w:rsidR="00CA008C" w:rsidRDefault="00CA008C" w:rsidP="00CA008C">
      <w:pPr>
        <w:shd w:val="clear" w:color="auto" w:fill="FFFFFF"/>
        <w:spacing w:line="360" w:lineRule="auto"/>
        <w:textAlignment w:val="baseline"/>
        <w:outlineLvl w:val="0"/>
        <w:rPr>
          <w:rFonts w:ascii="Times New Roman" w:hAnsi="Times New Roman" w:cs="Times New Roman"/>
          <w:color w:val="4B4B4B"/>
          <w:sz w:val="28"/>
          <w:szCs w:val="28"/>
          <w:shd w:val="clear" w:color="auto" w:fill="FFFFFF"/>
          <w:lang w:val="vi-VN"/>
        </w:rPr>
      </w:pPr>
    </w:p>
    <w:p w:rsidR="00EC20BD" w:rsidRDefault="00CA008C" w:rsidP="00CA008C">
      <w:pPr>
        <w:shd w:val="clear" w:color="auto" w:fill="FFFFFF"/>
        <w:spacing w:line="360" w:lineRule="auto"/>
        <w:textAlignment w:val="baseline"/>
        <w:outlineLvl w:val="0"/>
        <w:rPr>
          <w:rFonts w:ascii="Times New Roman" w:hAnsi="Times New Roman" w:cs="Times New Roman"/>
          <w:color w:val="4B4B4B"/>
          <w:sz w:val="28"/>
          <w:szCs w:val="28"/>
          <w:shd w:val="clear" w:color="auto" w:fill="FFFFFF"/>
          <w:lang w:val="vi-VN"/>
        </w:rPr>
      </w:pPr>
      <w:r>
        <w:rPr>
          <w:rFonts w:ascii="Times New Roman" w:hAnsi="Times New Roman" w:cs="Times New Roman"/>
          <w:color w:val="4B4B4B"/>
          <w:sz w:val="28"/>
          <w:szCs w:val="28"/>
          <w:shd w:val="clear" w:color="auto" w:fill="FFFFFF"/>
          <w:lang w:val="vi-VN"/>
        </w:rPr>
        <w:tab/>
      </w:r>
      <w:bookmarkStart w:id="73" w:name="_Toc27013258"/>
      <w:bookmarkStart w:id="74" w:name="_Toc27014728"/>
      <w:r>
        <w:rPr>
          <w:rFonts w:ascii="Times New Roman" w:hAnsi="Times New Roman" w:cs="Times New Roman"/>
          <w:color w:val="4B4B4B"/>
          <w:sz w:val="28"/>
          <w:szCs w:val="28"/>
          <w:shd w:val="clear" w:color="auto" w:fill="FFFFFF"/>
          <w:lang w:val="vi-VN"/>
        </w:rPr>
        <w:t>Không nên thức khuya mỗi ngày thay vào đó thì bạn hãy tập ngủ sớm để có sức khỏe thật tốt, bạn nên ngủ sớm và dậy sớm để có một ngày</w:t>
      </w:r>
      <w:r w:rsidR="00EC20BD">
        <w:rPr>
          <w:rFonts w:ascii="Times New Roman" w:hAnsi="Times New Roman" w:cs="Times New Roman"/>
          <w:color w:val="4B4B4B"/>
          <w:sz w:val="28"/>
          <w:szCs w:val="28"/>
          <w:shd w:val="clear" w:color="auto" w:fill="FFFFFF"/>
          <w:lang w:val="vi-VN"/>
        </w:rPr>
        <w:t xml:space="preserve"> mới</w:t>
      </w:r>
      <w:r>
        <w:rPr>
          <w:rFonts w:ascii="Times New Roman" w:hAnsi="Times New Roman" w:cs="Times New Roman"/>
          <w:color w:val="4B4B4B"/>
          <w:sz w:val="28"/>
          <w:szCs w:val="28"/>
          <w:shd w:val="clear" w:color="auto" w:fill="FFFFFF"/>
          <w:lang w:val="vi-VN"/>
        </w:rPr>
        <w:t xml:space="preserve"> đi học và làm việc tràng đầy năng lượ</w:t>
      </w:r>
      <w:r w:rsidR="00EC20BD">
        <w:rPr>
          <w:rFonts w:ascii="Times New Roman" w:hAnsi="Times New Roman" w:cs="Times New Roman"/>
          <w:color w:val="4B4B4B"/>
          <w:sz w:val="28"/>
          <w:szCs w:val="28"/>
          <w:shd w:val="clear" w:color="auto" w:fill="FFFFFF"/>
          <w:lang w:val="vi-VN"/>
        </w:rPr>
        <w:t>ng và tỉnh táo.</w:t>
      </w:r>
      <w:bookmarkEnd w:id="73"/>
      <w:bookmarkEnd w:id="74"/>
    </w:p>
    <w:p w:rsidR="00EC20BD" w:rsidRPr="001C389D" w:rsidRDefault="00EC20BD" w:rsidP="001C389D">
      <w:pPr>
        <w:rPr>
          <w:rFonts w:ascii="Times New Roman" w:hAnsi="Times New Roman" w:cs="Times New Roman"/>
          <w:color w:val="4B4B4B"/>
          <w:sz w:val="28"/>
          <w:szCs w:val="28"/>
          <w:shd w:val="clear" w:color="auto" w:fill="FFFFFF"/>
          <w:lang w:val="vi-VN"/>
        </w:rPr>
      </w:pPr>
      <w:r>
        <w:rPr>
          <w:rFonts w:ascii="Times New Roman" w:hAnsi="Times New Roman" w:cs="Times New Roman"/>
          <w:color w:val="4B4B4B"/>
          <w:sz w:val="28"/>
          <w:szCs w:val="28"/>
          <w:shd w:val="clear" w:color="auto" w:fill="FFFFFF"/>
          <w:lang w:val="vi-VN"/>
        </w:rPr>
        <w:br w:type="page"/>
      </w:r>
    </w:p>
    <w:p w:rsidR="00674924" w:rsidRPr="00B91F79" w:rsidRDefault="004C298B" w:rsidP="00052544">
      <w:pPr>
        <w:pStyle w:val="Heading1"/>
        <w:numPr>
          <w:ilvl w:val="0"/>
          <w:numId w:val="38"/>
        </w:numPr>
        <w:jc w:val="center"/>
        <w:rPr>
          <w:rFonts w:ascii="Times New Roman" w:hAnsi="Times New Roman" w:cs="Times New Roman"/>
          <w:b/>
          <w:color w:val="4B4B4B"/>
          <w:sz w:val="40"/>
          <w:szCs w:val="40"/>
          <w:shd w:val="clear" w:color="auto" w:fill="FFFFFF"/>
          <w:lang w:val="vi-VN"/>
        </w:rPr>
      </w:pPr>
      <w:bookmarkStart w:id="75" w:name="_Toc27013259"/>
      <w:bookmarkStart w:id="76" w:name="_Toc27014729"/>
      <w:bookmarkStart w:id="77" w:name="_GoBack"/>
      <w:r w:rsidRPr="00B91F79">
        <w:rPr>
          <w:rFonts w:ascii="Times New Roman" w:hAnsi="Times New Roman" w:cs="Times New Roman"/>
          <w:b/>
          <w:color w:val="4B4B4B"/>
          <w:sz w:val="40"/>
          <w:szCs w:val="40"/>
          <w:shd w:val="clear" w:color="auto" w:fill="FFFFFF"/>
          <w:lang w:val="vi-VN"/>
        </w:rPr>
        <w:lastRenderedPageBreak/>
        <w:t>KẾT LUẬN</w:t>
      </w:r>
      <w:bookmarkEnd w:id="75"/>
      <w:bookmarkEnd w:id="76"/>
    </w:p>
    <w:bookmarkEnd w:id="77"/>
    <w:p w:rsidR="004C298B" w:rsidRDefault="004C298B" w:rsidP="00032D43">
      <w:pPr>
        <w:pStyle w:val="ListParagraph"/>
        <w:shd w:val="clear" w:color="auto" w:fill="FFFFFF"/>
        <w:spacing w:line="570" w:lineRule="atLeast"/>
        <w:ind w:left="360"/>
        <w:textAlignment w:val="baseline"/>
        <w:outlineLvl w:val="0"/>
        <w:rPr>
          <w:rFonts w:ascii="Times New Roman" w:hAnsi="Times New Roman" w:cs="Times New Roman"/>
          <w:b/>
          <w:color w:val="4B4B4B"/>
          <w:sz w:val="40"/>
          <w:szCs w:val="40"/>
          <w:shd w:val="clear" w:color="auto" w:fill="FFFFFF"/>
          <w:lang w:val="vi-VN"/>
        </w:rPr>
      </w:pPr>
    </w:p>
    <w:p w:rsidR="00032D43" w:rsidRDefault="004C298B" w:rsidP="00032D43">
      <w:pPr>
        <w:pStyle w:val="ListParagraph"/>
        <w:shd w:val="clear" w:color="auto" w:fill="FFFFFF"/>
        <w:spacing w:line="360" w:lineRule="auto"/>
        <w:ind w:left="360" w:firstLine="360"/>
        <w:jc w:val="both"/>
        <w:textAlignment w:val="baseline"/>
        <w:outlineLvl w:val="0"/>
        <w:rPr>
          <w:rFonts w:ascii="Times New Roman" w:hAnsi="Times New Roman" w:cs="Times New Roman"/>
          <w:color w:val="4B4B4B"/>
          <w:sz w:val="28"/>
          <w:szCs w:val="28"/>
          <w:shd w:val="clear" w:color="auto" w:fill="FFFFFF"/>
          <w:lang w:val="vi-VN"/>
        </w:rPr>
      </w:pPr>
      <w:bookmarkStart w:id="78" w:name="_Toc27013260"/>
      <w:bookmarkStart w:id="79" w:name="_Toc27014730"/>
      <w:r w:rsidRPr="004C298B">
        <w:rPr>
          <w:rFonts w:ascii="Times New Roman" w:hAnsi="Times New Roman" w:cs="Times New Roman"/>
          <w:color w:val="4B4B4B"/>
          <w:sz w:val="28"/>
          <w:szCs w:val="28"/>
          <w:shd w:val="clear" w:color="auto" w:fill="FFFFFF"/>
          <w:lang w:val="vi-VN"/>
        </w:rPr>
        <w:t>Đa số nhiều sinh viên vẫn còn coi nhẹ việc thức khuya mỗi ngày ảnh hưởng đến sức khỏe của mình như thể nào</w:t>
      </w:r>
      <w:r>
        <w:rPr>
          <w:rFonts w:ascii="Times New Roman" w:hAnsi="Times New Roman" w:cs="Times New Roman"/>
          <w:color w:val="4B4B4B"/>
          <w:sz w:val="28"/>
          <w:szCs w:val="28"/>
          <w:shd w:val="clear" w:color="auto" w:fill="FFFFFF"/>
          <w:lang w:val="vi-VN"/>
        </w:rPr>
        <w:t xml:space="preserve">, nhưng hầu như tất cả đều lạm dụng việc thức khuya để thực hiện những điều bản thân các bạn muốn làm mặc kệ nó có ảnh hưởng tới sức khỏe của mình hay không, bên cạnh đó những món ăn thức uống cũng chính là nguyên nhân làm cho các bạn khó ngủ 1 ngày rồi dần dần trở thành thói quen tiếp theo cho những ngày sau. Vì vậy các bạn hãy tự nhủ , trấn an với bản thân của mình rằng không nên thức khuya quá nhiều thay vào đó hãy tạo nên một thời gian nghỉ ngơi cho bản thân để không </w:t>
      </w:r>
      <w:r w:rsidR="00032D43">
        <w:rPr>
          <w:rFonts w:ascii="Times New Roman" w:hAnsi="Times New Roman" w:cs="Times New Roman"/>
          <w:color w:val="4B4B4B"/>
          <w:sz w:val="28"/>
          <w:szCs w:val="28"/>
          <w:shd w:val="clear" w:color="auto" w:fill="FFFFFF"/>
          <w:lang w:val="vi-VN"/>
        </w:rPr>
        <w:t xml:space="preserve">gây ảnh hưởng xấu đến sức khỏe của bản thân. </w:t>
      </w:r>
      <w:r w:rsidR="00032D43" w:rsidRPr="00032D43">
        <w:rPr>
          <w:rFonts w:ascii="Times New Roman" w:hAnsi="Times New Roman" w:cs="Times New Roman"/>
          <w:color w:val="4B4B4B"/>
          <w:sz w:val="28"/>
          <w:szCs w:val="28"/>
          <w:shd w:val="clear" w:color="auto" w:fill="FFFFFF"/>
          <w:lang w:val="vi-VN"/>
        </w:rPr>
        <w:t xml:space="preserve">Hơn thế nữa chính là hãy dành dụm thời gian </w:t>
      </w:r>
      <w:r w:rsidR="00032D43">
        <w:rPr>
          <w:rFonts w:ascii="Times New Roman" w:hAnsi="Times New Roman" w:cs="Times New Roman"/>
          <w:color w:val="4B4B4B"/>
          <w:sz w:val="28"/>
          <w:szCs w:val="28"/>
          <w:shd w:val="clear" w:color="auto" w:fill="FFFFFF"/>
          <w:lang w:val="vi-VN"/>
        </w:rPr>
        <w:t>học, chơi game, xem phim, sử dụng mạng xã hội vào những khung giờ khác không nhất thiết là phải vào đêm khuya</w:t>
      </w:r>
      <w:r w:rsidR="00032D43" w:rsidRPr="00032D43">
        <w:rPr>
          <w:rFonts w:ascii="Times New Roman" w:hAnsi="Times New Roman" w:cs="Times New Roman"/>
          <w:color w:val="4B4B4B"/>
          <w:sz w:val="28"/>
          <w:szCs w:val="28"/>
          <w:shd w:val="clear" w:color="auto" w:fill="FFFFFF"/>
          <w:lang w:val="vi-VN"/>
        </w:rPr>
        <w:t xml:space="preserve">, tìm </w:t>
      </w:r>
      <w:r w:rsidR="00032D43">
        <w:rPr>
          <w:rFonts w:ascii="Times New Roman" w:hAnsi="Times New Roman" w:cs="Times New Roman"/>
          <w:color w:val="4B4B4B"/>
          <w:sz w:val="28"/>
          <w:szCs w:val="28"/>
          <w:shd w:val="clear" w:color="auto" w:fill="FFFFFF"/>
          <w:lang w:val="vi-VN"/>
        </w:rPr>
        <w:t xml:space="preserve">nhiều </w:t>
      </w:r>
      <w:r w:rsidR="00032D43" w:rsidRPr="00032D43">
        <w:rPr>
          <w:rFonts w:ascii="Times New Roman" w:hAnsi="Times New Roman" w:cs="Times New Roman"/>
          <w:color w:val="4B4B4B"/>
          <w:sz w:val="28"/>
          <w:szCs w:val="28"/>
          <w:shd w:val="clear" w:color="auto" w:fill="FFFFFF"/>
          <w:lang w:val="vi-VN"/>
        </w:rPr>
        <w:t xml:space="preserve">cái mới mẻ </w:t>
      </w:r>
      <w:r w:rsidR="00032D43">
        <w:rPr>
          <w:rFonts w:ascii="Times New Roman" w:hAnsi="Times New Roman" w:cs="Times New Roman"/>
          <w:color w:val="4B4B4B"/>
          <w:sz w:val="28"/>
          <w:szCs w:val="28"/>
          <w:shd w:val="clear" w:color="auto" w:fill="FFFFFF"/>
          <w:lang w:val="vi-VN"/>
        </w:rPr>
        <w:t>hơn để nâng cao sức khỏe của bản thân.</w:t>
      </w:r>
      <w:bookmarkEnd w:id="78"/>
      <w:bookmarkEnd w:id="79"/>
    </w:p>
    <w:p w:rsidR="00EA0BCA" w:rsidRPr="00F3671E" w:rsidRDefault="00EA0BCA" w:rsidP="00B91F79">
      <w:pPr>
        <w:rPr>
          <w:rFonts w:ascii="Times New Roman" w:hAnsi="Times New Roman" w:cs="Times New Roman"/>
          <w:color w:val="4B4B4B"/>
          <w:sz w:val="28"/>
          <w:szCs w:val="28"/>
          <w:shd w:val="clear" w:color="auto" w:fill="FFFFFF"/>
          <w:lang w:val="vi-VN"/>
        </w:rPr>
      </w:pPr>
    </w:p>
    <w:sectPr w:rsidR="00EA0BCA" w:rsidRPr="00F367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A6E" w:rsidRDefault="00FE6A6E" w:rsidP="0089429B">
      <w:r>
        <w:separator/>
      </w:r>
    </w:p>
  </w:endnote>
  <w:endnote w:type="continuationSeparator" w:id="0">
    <w:p w:rsidR="00FE6A6E" w:rsidRDefault="00FE6A6E" w:rsidP="0089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335720"/>
      <w:docPartObj>
        <w:docPartGallery w:val="Page Numbers (Bottom of Page)"/>
        <w:docPartUnique/>
      </w:docPartObj>
    </w:sdtPr>
    <w:sdtEndPr>
      <w:rPr>
        <w:noProof/>
      </w:rPr>
    </w:sdtEndPr>
    <w:sdtContent>
      <w:p w:rsidR="0089429B" w:rsidRDefault="0089429B">
        <w:pPr>
          <w:pStyle w:val="Footer"/>
          <w:jc w:val="center"/>
        </w:pPr>
        <w:r>
          <w:fldChar w:fldCharType="begin"/>
        </w:r>
        <w:r>
          <w:instrText xml:space="preserve"> PAGE   \* MERGEFORMAT </w:instrText>
        </w:r>
        <w:r>
          <w:fldChar w:fldCharType="separate"/>
        </w:r>
        <w:r w:rsidR="00052544">
          <w:rPr>
            <w:noProof/>
          </w:rPr>
          <w:t>13</w:t>
        </w:r>
        <w:r>
          <w:rPr>
            <w:noProof/>
          </w:rPr>
          <w:fldChar w:fldCharType="end"/>
        </w:r>
      </w:p>
    </w:sdtContent>
  </w:sdt>
  <w:p w:rsidR="0089429B" w:rsidRDefault="008942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A6E" w:rsidRDefault="00FE6A6E" w:rsidP="0089429B">
      <w:r>
        <w:separator/>
      </w:r>
    </w:p>
  </w:footnote>
  <w:footnote w:type="continuationSeparator" w:id="0">
    <w:p w:rsidR="00FE6A6E" w:rsidRDefault="00FE6A6E" w:rsidP="00894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6F34CC"/>
    <w:multiLevelType w:val="multilevel"/>
    <w:tmpl w:val="47D0604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E76E0D"/>
    <w:multiLevelType w:val="hybridMultilevel"/>
    <w:tmpl w:val="6D249D02"/>
    <w:lvl w:ilvl="0" w:tplc="720E26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8CE0344"/>
    <w:multiLevelType w:val="hybridMultilevel"/>
    <w:tmpl w:val="BDBC8252"/>
    <w:lvl w:ilvl="0" w:tplc="77EAC34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0F27ED"/>
    <w:multiLevelType w:val="hybridMultilevel"/>
    <w:tmpl w:val="D6F8872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03230"/>
    <w:multiLevelType w:val="hybridMultilevel"/>
    <w:tmpl w:val="5114FD70"/>
    <w:lvl w:ilvl="0" w:tplc="668EB77A">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6A591D"/>
    <w:multiLevelType w:val="hybridMultilevel"/>
    <w:tmpl w:val="3EE68614"/>
    <w:lvl w:ilvl="0" w:tplc="0409000F">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2F139B"/>
    <w:multiLevelType w:val="hybridMultilevel"/>
    <w:tmpl w:val="A2981D7E"/>
    <w:lvl w:ilvl="0" w:tplc="45A2D37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5972937"/>
    <w:multiLevelType w:val="hybridMultilevel"/>
    <w:tmpl w:val="9B68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44723"/>
    <w:multiLevelType w:val="hybridMultilevel"/>
    <w:tmpl w:val="3EE68614"/>
    <w:lvl w:ilvl="0" w:tplc="0409000F">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E2B40EA"/>
    <w:multiLevelType w:val="hybridMultilevel"/>
    <w:tmpl w:val="72F23F4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5B6922"/>
    <w:multiLevelType w:val="hybridMultilevel"/>
    <w:tmpl w:val="189A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77050"/>
    <w:multiLevelType w:val="hybridMultilevel"/>
    <w:tmpl w:val="BA30629C"/>
    <w:lvl w:ilvl="0" w:tplc="75BE838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74DC6"/>
    <w:multiLevelType w:val="hybridMultilevel"/>
    <w:tmpl w:val="6090D7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DAD227E"/>
    <w:multiLevelType w:val="hybridMultilevel"/>
    <w:tmpl w:val="734EE3EE"/>
    <w:lvl w:ilvl="0" w:tplc="0B82B5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F03E0"/>
    <w:multiLevelType w:val="hybridMultilevel"/>
    <w:tmpl w:val="3E62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0"/>
  </w:num>
  <w:num w:numId="4">
    <w:abstractNumId w:val="31"/>
  </w:num>
  <w:num w:numId="5">
    <w:abstractNumId w:val="15"/>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7"/>
  </w:num>
  <w:num w:numId="21">
    <w:abstractNumId w:val="22"/>
  </w:num>
  <w:num w:numId="22">
    <w:abstractNumId w:val="12"/>
  </w:num>
  <w:num w:numId="23">
    <w:abstractNumId w:val="35"/>
  </w:num>
  <w:num w:numId="24">
    <w:abstractNumId w:val="28"/>
  </w:num>
  <w:num w:numId="25">
    <w:abstractNumId w:val="32"/>
  </w:num>
  <w:num w:numId="26">
    <w:abstractNumId w:val="26"/>
  </w:num>
  <w:num w:numId="27">
    <w:abstractNumId w:val="13"/>
  </w:num>
  <w:num w:numId="28">
    <w:abstractNumId w:val="33"/>
  </w:num>
  <w:num w:numId="29">
    <w:abstractNumId w:val="11"/>
  </w:num>
  <w:num w:numId="30">
    <w:abstractNumId w:val="36"/>
  </w:num>
  <w:num w:numId="31">
    <w:abstractNumId w:val="18"/>
  </w:num>
  <w:num w:numId="32">
    <w:abstractNumId w:val="29"/>
  </w:num>
  <w:num w:numId="33">
    <w:abstractNumId w:val="30"/>
  </w:num>
  <w:num w:numId="34">
    <w:abstractNumId w:val="34"/>
  </w:num>
  <w:num w:numId="35">
    <w:abstractNumId w:val="37"/>
  </w:num>
  <w:num w:numId="36">
    <w:abstractNumId w:val="24"/>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89"/>
    <w:rsid w:val="00010537"/>
    <w:rsid w:val="0001175F"/>
    <w:rsid w:val="00032D43"/>
    <w:rsid w:val="00042B23"/>
    <w:rsid w:val="00052544"/>
    <w:rsid w:val="000B6D44"/>
    <w:rsid w:val="000D6768"/>
    <w:rsid w:val="00105494"/>
    <w:rsid w:val="00131FA7"/>
    <w:rsid w:val="001C389D"/>
    <w:rsid w:val="001E3654"/>
    <w:rsid w:val="00215689"/>
    <w:rsid w:val="002429B1"/>
    <w:rsid w:val="002508BA"/>
    <w:rsid w:val="002875BF"/>
    <w:rsid w:val="0029159A"/>
    <w:rsid w:val="002B1BB2"/>
    <w:rsid w:val="002D4193"/>
    <w:rsid w:val="002D6622"/>
    <w:rsid w:val="00394E32"/>
    <w:rsid w:val="004572F4"/>
    <w:rsid w:val="004B134A"/>
    <w:rsid w:val="004C298B"/>
    <w:rsid w:val="004C6184"/>
    <w:rsid w:val="00557C34"/>
    <w:rsid w:val="005A6986"/>
    <w:rsid w:val="005F5691"/>
    <w:rsid w:val="00643D38"/>
    <w:rsid w:val="00645252"/>
    <w:rsid w:val="00674924"/>
    <w:rsid w:val="006B2C7A"/>
    <w:rsid w:val="006C42FE"/>
    <w:rsid w:val="006D3D74"/>
    <w:rsid w:val="00710919"/>
    <w:rsid w:val="007703A3"/>
    <w:rsid w:val="00787A84"/>
    <w:rsid w:val="007A0CEE"/>
    <w:rsid w:val="007D3B12"/>
    <w:rsid w:val="007F0D9E"/>
    <w:rsid w:val="0083569A"/>
    <w:rsid w:val="0089429B"/>
    <w:rsid w:val="008E7106"/>
    <w:rsid w:val="008E7EB3"/>
    <w:rsid w:val="00935E7E"/>
    <w:rsid w:val="009431A3"/>
    <w:rsid w:val="00992403"/>
    <w:rsid w:val="009C4B83"/>
    <w:rsid w:val="009F286F"/>
    <w:rsid w:val="009F7964"/>
    <w:rsid w:val="00A06D6E"/>
    <w:rsid w:val="00A9204E"/>
    <w:rsid w:val="00AD5C47"/>
    <w:rsid w:val="00AE15E5"/>
    <w:rsid w:val="00AF5E91"/>
    <w:rsid w:val="00AF7594"/>
    <w:rsid w:val="00B4040F"/>
    <w:rsid w:val="00B62B01"/>
    <w:rsid w:val="00B91F79"/>
    <w:rsid w:val="00C04511"/>
    <w:rsid w:val="00C113BD"/>
    <w:rsid w:val="00C17729"/>
    <w:rsid w:val="00C41C81"/>
    <w:rsid w:val="00C54B05"/>
    <w:rsid w:val="00CA008C"/>
    <w:rsid w:val="00CA429B"/>
    <w:rsid w:val="00CF06D2"/>
    <w:rsid w:val="00E33FAC"/>
    <w:rsid w:val="00EA0BCA"/>
    <w:rsid w:val="00EA4D88"/>
    <w:rsid w:val="00EC20BD"/>
    <w:rsid w:val="00EF1015"/>
    <w:rsid w:val="00F3671E"/>
    <w:rsid w:val="00F534C5"/>
    <w:rsid w:val="00F87D42"/>
    <w:rsid w:val="00F904B6"/>
    <w:rsid w:val="00FA7DD1"/>
    <w:rsid w:val="00FE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EC2A"/>
  <w15:chartTrackingRefBased/>
  <w15:docId w15:val="{27AB047D-7FDE-4807-892E-B5268724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15689"/>
    <w:pPr>
      <w:ind w:left="720"/>
      <w:contextualSpacing/>
    </w:pPr>
  </w:style>
  <w:style w:type="character" w:customStyle="1" w:styleId="e24kjd">
    <w:name w:val="e24kjd"/>
    <w:basedOn w:val="DefaultParagraphFont"/>
    <w:rsid w:val="00215689"/>
  </w:style>
  <w:style w:type="paragraph" w:styleId="NormalWeb">
    <w:name w:val="Normal (Web)"/>
    <w:basedOn w:val="Normal"/>
    <w:uiPriority w:val="99"/>
    <w:unhideWhenUsed/>
    <w:rsid w:val="00215689"/>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54B05"/>
    <w:pPr>
      <w:spacing w:line="259" w:lineRule="auto"/>
      <w:outlineLvl w:val="9"/>
    </w:pPr>
    <w:rPr>
      <w:color w:val="2E74B5" w:themeColor="accent1" w:themeShade="BF"/>
    </w:rPr>
  </w:style>
  <w:style w:type="paragraph" w:styleId="TOC1">
    <w:name w:val="toc 1"/>
    <w:basedOn w:val="Normal"/>
    <w:next w:val="Normal"/>
    <w:autoRedefine/>
    <w:uiPriority w:val="39"/>
    <w:unhideWhenUsed/>
    <w:rsid w:val="009431A3"/>
    <w:pPr>
      <w:tabs>
        <w:tab w:val="left" w:pos="440"/>
        <w:tab w:val="right" w:leader="dot" w:pos="9350"/>
      </w:tabs>
      <w:spacing w:after="100"/>
    </w:pPr>
    <w:rPr>
      <w:rFonts w:ascii="Times New Roman" w:hAnsi="Times New Roman" w:cs="Times New Roman"/>
      <w:b/>
      <w:noProof/>
      <w:sz w:val="24"/>
      <w:szCs w:val="24"/>
      <w:lang w:val="vi-VN"/>
    </w:rPr>
  </w:style>
  <w:style w:type="paragraph" w:styleId="TOC2">
    <w:name w:val="toc 2"/>
    <w:basedOn w:val="Normal"/>
    <w:next w:val="Normal"/>
    <w:autoRedefine/>
    <w:uiPriority w:val="39"/>
    <w:unhideWhenUsed/>
    <w:rsid w:val="00C54B05"/>
    <w:pPr>
      <w:spacing w:after="100"/>
      <w:ind w:left="220"/>
    </w:pPr>
  </w:style>
  <w:style w:type="paragraph" w:styleId="TOC3">
    <w:name w:val="toc 3"/>
    <w:basedOn w:val="Normal"/>
    <w:next w:val="Normal"/>
    <w:autoRedefine/>
    <w:uiPriority w:val="39"/>
    <w:unhideWhenUsed/>
    <w:rsid w:val="00FA7D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4759">
      <w:bodyDiv w:val="1"/>
      <w:marLeft w:val="0"/>
      <w:marRight w:val="0"/>
      <w:marTop w:val="0"/>
      <w:marBottom w:val="0"/>
      <w:divBdr>
        <w:top w:val="none" w:sz="0" w:space="0" w:color="auto"/>
        <w:left w:val="none" w:sz="0" w:space="0" w:color="auto"/>
        <w:bottom w:val="none" w:sz="0" w:space="0" w:color="auto"/>
        <w:right w:val="none" w:sz="0" w:space="0" w:color="auto"/>
      </w:divBdr>
    </w:div>
    <w:div w:id="232932257">
      <w:bodyDiv w:val="1"/>
      <w:marLeft w:val="0"/>
      <w:marRight w:val="0"/>
      <w:marTop w:val="0"/>
      <w:marBottom w:val="0"/>
      <w:divBdr>
        <w:top w:val="none" w:sz="0" w:space="0" w:color="auto"/>
        <w:left w:val="none" w:sz="0" w:space="0" w:color="auto"/>
        <w:bottom w:val="none" w:sz="0" w:space="0" w:color="auto"/>
        <w:right w:val="none" w:sz="0" w:space="0" w:color="auto"/>
      </w:divBdr>
    </w:div>
    <w:div w:id="254364247">
      <w:bodyDiv w:val="1"/>
      <w:marLeft w:val="0"/>
      <w:marRight w:val="0"/>
      <w:marTop w:val="0"/>
      <w:marBottom w:val="0"/>
      <w:divBdr>
        <w:top w:val="none" w:sz="0" w:space="0" w:color="auto"/>
        <w:left w:val="none" w:sz="0" w:space="0" w:color="auto"/>
        <w:bottom w:val="none" w:sz="0" w:space="0" w:color="auto"/>
        <w:right w:val="none" w:sz="0" w:space="0" w:color="auto"/>
      </w:divBdr>
      <w:divsChild>
        <w:div w:id="1498420776">
          <w:marLeft w:val="0"/>
          <w:marRight w:val="0"/>
          <w:marTop w:val="0"/>
          <w:marBottom w:val="0"/>
          <w:divBdr>
            <w:top w:val="none" w:sz="0" w:space="0" w:color="auto"/>
            <w:left w:val="none" w:sz="0" w:space="0" w:color="auto"/>
            <w:bottom w:val="none" w:sz="0" w:space="0" w:color="auto"/>
            <w:right w:val="none" w:sz="0" w:space="0" w:color="auto"/>
          </w:divBdr>
        </w:div>
      </w:divsChild>
    </w:div>
    <w:div w:id="1014114637">
      <w:bodyDiv w:val="1"/>
      <w:marLeft w:val="0"/>
      <w:marRight w:val="0"/>
      <w:marTop w:val="0"/>
      <w:marBottom w:val="0"/>
      <w:divBdr>
        <w:top w:val="none" w:sz="0" w:space="0" w:color="auto"/>
        <w:left w:val="none" w:sz="0" w:space="0" w:color="auto"/>
        <w:bottom w:val="none" w:sz="0" w:space="0" w:color="auto"/>
        <w:right w:val="none" w:sz="0" w:space="0" w:color="auto"/>
      </w:divBdr>
    </w:div>
    <w:div w:id="1700858147">
      <w:bodyDiv w:val="1"/>
      <w:marLeft w:val="0"/>
      <w:marRight w:val="0"/>
      <w:marTop w:val="0"/>
      <w:marBottom w:val="0"/>
      <w:divBdr>
        <w:top w:val="none" w:sz="0" w:space="0" w:color="auto"/>
        <w:left w:val="none" w:sz="0" w:space="0" w:color="auto"/>
        <w:bottom w:val="none" w:sz="0" w:space="0" w:color="auto"/>
        <w:right w:val="none" w:sz="0" w:space="0" w:color="auto"/>
      </w:divBdr>
    </w:div>
    <w:div w:id="19710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P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829403F-1DF4-453F-AA3A-CF9D3EF6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424</TotalTime>
  <Pages>13</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2019-12-11T13:47:00Z</dcterms:created>
  <dcterms:modified xsi:type="dcterms:W3CDTF">2019-12-24T03:26:00Z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